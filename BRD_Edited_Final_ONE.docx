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CC" w:rsidRDefault="00A9531E">
      <w:pPr>
        <w:spacing w:before="4" w:line="140" w:lineRule="exact"/>
        <w:rPr>
          <w:sz w:val="15"/>
          <w:szCs w:val="15"/>
        </w:rPr>
      </w:pPr>
      <w:r>
        <w:pict>
          <v:group id="_x0000_s1232" style="position:absolute;margin-left:23.95pt;margin-top:23.45pt;width:564.2pt;height:745.15pt;z-index:-251676672;mso-position-horizontal-relative:page;mso-position-vertical-relative:page" coordorigin="479,469" coordsize="11284,14903">
            <v:shape id="_x0000_s1236" style="position:absolute;left:499;top:490;width:11244;height:0" coordorigin="499,490" coordsize="11244,0" path="m499,490r11244,e" filled="f" strokecolor="#4f81bc" strokeweight="1.06pt">
              <v:path arrowok="t"/>
            </v:shape>
            <v:shape id="_x0000_s1235" style="position:absolute;left:490;top:480;width:0;height:14882" coordorigin="490,480" coordsize="0,14882" path="m490,480r,14882e" filled="f" strokecolor="#4f81bc" strokeweight="1.06pt">
              <v:path arrowok="t"/>
            </v:shape>
            <v:shape id="_x0000_s1234" style="position:absolute;left:11752;top:480;width:0;height:14882" coordorigin="11752,480" coordsize="0,14882" path="m11752,480r,14882e" filled="f" strokecolor="#4f81bc" strokeweight="1.06pt">
              <v:path arrowok="t"/>
            </v:shape>
            <v:shape id="_x0000_s1233" style="position:absolute;left:499;top:15352;width:11244;height:0" coordorigin="499,15352" coordsize="11244,0" path="m499,15352r11244,e" filled="f" strokecolor="#4f81bc" strokeweight="1.06pt">
              <v:path arrowok="t"/>
            </v:shape>
            <w10:wrap anchorx="page" anchory="page"/>
          </v:group>
        </w:pict>
      </w:r>
      <w:r>
        <w:pict>
          <v:group id="_x0000_s1226" style="position:absolute;margin-left:62.3pt;margin-top:301.9pt;width:378.6pt;height:196.6pt;z-index:-251677696;mso-position-horizontal-relative:page;mso-position-vertical-relative:page" coordorigin="1246,6038" coordsize="7572,3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1" type="#_x0000_t75" style="position:absolute;left:3703;top:6038;width:5114;height:1087">
              <v:imagedata r:id="rId9" o:title=""/>
            </v:shape>
            <v:shape id="_x0000_s1230" type="#_x0000_t75" style="position:absolute;left:5388;top:6977;width:1741;height:1084">
              <v:imagedata r:id="rId10" o:title=""/>
            </v:shape>
            <v:shape id="_x0000_s1229" type="#_x0000_t75" style="position:absolute;left:3982;top:7913;width:4554;height:1084">
              <v:imagedata r:id="rId11" o:title=""/>
            </v:shape>
            <v:shape id="_x0000_s1228" type="#_x0000_t75" style="position:absolute;left:1246;top:9139;width:3265;height:642">
              <v:imagedata r:id="rId12" o:title=""/>
            </v:shape>
            <v:shape id="_x0000_s1227" type="#_x0000_t75" style="position:absolute;left:3982;top:8842;width:978;height:1129">
              <v:imagedata r:id="rId13" o:title=""/>
            </v:shape>
            <w10:wrap anchorx="page" anchory="page"/>
          </v:group>
        </w:pict>
      </w: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3A2EA1">
      <w:pPr>
        <w:spacing w:line="540" w:lineRule="exact"/>
        <w:ind w:left="2252" w:right="2650"/>
        <w:jc w:val="center"/>
        <w:rPr>
          <w:rFonts w:ascii="Calibri" w:eastAsia="Calibri" w:hAnsi="Calibri" w:cs="Calibri"/>
          <w:sz w:val="48"/>
          <w:szCs w:val="48"/>
        </w:rPr>
      </w:pPr>
      <w:r>
        <w:rPr>
          <w:rFonts w:ascii="Calibri" w:eastAsia="Calibri" w:hAnsi="Calibri" w:cs="Calibri"/>
          <w:color w:val="4F81BC"/>
          <w:position w:val="1"/>
          <w:sz w:val="48"/>
          <w:szCs w:val="48"/>
        </w:rPr>
        <w:t>Startups on the cloud</w:t>
      </w:r>
    </w:p>
    <w:p w:rsidR="00161ECC" w:rsidRDefault="00161ECC">
      <w:pPr>
        <w:spacing w:before="2" w:line="140" w:lineRule="exact"/>
        <w:rPr>
          <w:sz w:val="15"/>
          <w:szCs w:val="15"/>
        </w:rPr>
      </w:pPr>
    </w:p>
    <w:p w:rsidR="00161ECC" w:rsidRDefault="00161ECC">
      <w:pPr>
        <w:spacing w:line="200" w:lineRule="exact"/>
      </w:pPr>
    </w:p>
    <w:p w:rsidR="00161ECC" w:rsidRDefault="003A2EA1">
      <w:pPr>
        <w:ind w:left="3929" w:right="4325"/>
        <w:jc w:val="center"/>
        <w:rPr>
          <w:rFonts w:ascii="Calibri" w:eastAsia="Calibri" w:hAnsi="Calibri" w:cs="Calibri"/>
          <w:sz w:val="48"/>
          <w:szCs w:val="48"/>
        </w:rPr>
      </w:pPr>
      <w:r>
        <w:rPr>
          <w:rFonts w:ascii="Calibri" w:eastAsia="Calibri" w:hAnsi="Calibri" w:cs="Calibri"/>
          <w:color w:val="4F81BC"/>
          <w:sz w:val="48"/>
          <w:szCs w:val="48"/>
        </w:rPr>
        <w:t>BRD</w:t>
      </w:r>
    </w:p>
    <w:p w:rsidR="00161ECC" w:rsidRDefault="00161ECC">
      <w:pPr>
        <w:spacing w:line="140" w:lineRule="exact"/>
        <w:rPr>
          <w:sz w:val="15"/>
          <w:szCs w:val="15"/>
        </w:rPr>
      </w:pPr>
    </w:p>
    <w:p w:rsidR="00161ECC" w:rsidRDefault="00161ECC">
      <w:pPr>
        <w:spacing w:line="200" w:lineRule="exact"/>
      </w:pPr>
    </w:p>
    <w:p w:rsidR="00161ECC" w:rsidRDefault="003A2EA1">
      <w:pPr>
        <w:ind w:left="2531" w:right="2928"/>
        <w:jc w:val="center"/>
        <w:rPr>
          <w:rFonts w:ascii="Calibri" w:eastAsia="Calibri" w:hAnsi="Calibri" w:cs="Calibri"/>
          <w:sz w:val="48"/>
          <w:szCs w:val="48"/>
        </w:rPr>
      </w:pPr>
      <w:r>
        <w:rPr>
          <w:rFonts w:ascii="Calibri" w:eastAsia="Calibri" w:hAnsi="Calibri" w:cs="Calibri"/>
          <w:color w:val="4F81BC"/>
          <w:sz w:val="48"/>
          <w:szCs w:val="48"/>
        </w:rPr>
        <w:t>Introduced by G20</w:t>
      </w:r>
    </w:p>
    <w:p w:rsidR="00161ECC" w:rsidRDefault="00161ECC">
      <w:pPr>
        <w:spacing w:before="6" w:line="180" w:lineRule="exact"/>
        <w:rPr>
          <w:sz w:val="18"/>
          <w:szCs w:val="18"/>
        </w:rPr>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A9531E">
      <w:pPr>
        <w:tabs>
          <w:tab w:val="left" w:pos="9520"/>
        </w:tabs>
        <w:spacing w:before="20" w:line="580" w:lineRule="exact"/>
        <w:ind w:left="112"/>
        <w:rPr>
          <w:rFonts w:ascii="Cambria" w:eastAsia="Cambria" w:hAnsi="Cambria" w:cs="Cambria"/>
          <w:sz w:val="52"/>
          <w:szCs w:val="52"/>
        </w:rPr>
      </w:pPr>
      <w:r>
        <w:lastRenderedPageBreak/>
        <w:pict>
          <v:group id="_x0000_s1221" style="position:absolute;left:0;text-align:left;margin-left:23.95pt;margin-top:23.45pt;width:564.2pt;height:745.15pt;z-index:-251675648;mso-position-horizontal-relative:page;mso-position-vertical-relative:page" coordorigin="479,469" coordsize="11284,14903">
            <v:shape id="_x0000_s1225" style="position:absolute;left:499;top:490;width:11244;height:0" coordorigin="499,490" coordsize="11244,0" path="m499,490r11244,e" filled="f" strokecolor="#4f81bc" strokeweight="1.06pt">
              <v:path arrowok="t"/>
            </v:shape>
            <v:shape id="_x0000_s1224" style="position:absolute;left:490;top:480;width:0;height:14882" coordorigin="490,480" coordsize="0,14882" path="m490,480r,14882e" filled="f" strokecolor="#4f81bc" strokeweight="1.06pt">
              <v:path arrowok="t"/>
            </v:shape>
            <v:shape id="_x0000_s1223" style="position:absolute;left:11752;top:480;width:0;height:14882" coordorigin="11752,480" coordsize="0,14882" path="m11752,480r,14882e" filled="f" strokecolor="#4f81bc" strokeweight="1.06pt">
              <v:path arrowok="t"/>
            </v:shape>
            <v:shape id="_x0000_s1222" style="position:absolute;left:499;top:15352;width:11244;height:0" coordorigin="499,15352" coordsize="11244,0" path="m499,15352r11244,e" filled="f" strokecolor="#4f81bc" strokeweight="1.06pt">
              <v:path arrowok="t"/>
            </v:shape>
            <w10:wrap anchorx="page" anchory="page"/>
          </v:group>
        </w:pict>
      </w:r>
      <w:r w:rsidR="003A2EA1">
        <w:rPr>
          <w:rFonts w:ascii="Cambria" w:eastAsia="Cambria" w:hAnsi="Cambria" w:cs="Cambria"/>
          <w:b/>
          <w:color w:val="17365D"/>
          <w:position w:val="-2"/>
          <w:sz w:val="52"/>
          <w:szCs w:val="52"/>
          <w:u w:val="thick" w:color="4F81BC"/>
        </w:rPr>
        <w:t xml:space="preserve"> I n t </w:t>
      </w:r>
      <w:proofErr w:type="spellStart"/>
      <w:r w:rsidR="003A2EA1">
        <w:rPr>
          <w:rFonts w:ascii="Cambria" w:eastAsia="Cambria" w:hAnsi="Cambria" w:cs="Cambria"/>
          <w:b/>
          <w:color w:val="17365D"/>
          <w:position w:val="-2"/>
          <w:sz w:val="52"/>
          <w:szCs w:val="52"/>
          <w:u w:val="thick" w:color="4F81BC"/>
        </w:rPr>
        <w:t>ro</w:t>
      </w:r>
      <w:proofErr w:type="spellEnd"/>
      <w:r w:rsidR="003A2EA1">
        <w:rPr>
          <w:rFonts w:ascii="Cambria" w:eastAsia="Cambria" w:hAnsi="Cambria" w:cs="Cambria"/>
          <w:b/>
          <w:color w:val="17365D"/>
          <w:position w:val="-2"/>
          <w:sz w:val="52"/>
          <w:szCs w:val="52"/>
          <w:u w:val="thick" w:color="4F81BC"/>
        </w:rPr>
        <w:t xml:space="preserve"> d u c t i o n </w:t>
      </w:r>
      <w:r w:rsidR="003A2EA1">
        <w:rPr>
          <w:rFonts w:ascii="Cambria" w:eastAsia="Cambria" w:hAnsi="Cambria" w:cs="Cambria"/>
          <w:b/>
          <w:color w:val="17365D"/>
          <w:position w:val="-2"/>
          <w:sz w:val="52"/>
          <w:szCs w:val="52"/>
          <w:u w:val="thick" w:color="4F81BC"/>
        </w:rPr>
        <w:tab/>
      </w:r>
    </w:p>
    <w:p w:rsidR="00161ECC" w:rsidRDefault="00161ECC">
      <w:pPr>
        <w:spacing w:before="7" w:line="120" w:lineRule="exact"/>
        <w:rPr>
          <w:sz w:val="13"/>
          <w:szCs w:val="13"/>
        </w:rPr>
      </w:pPr>
    </w:p>
    <w:p w:rsidR="00161ECC" w:rsidRDefault="00161ECC">
      <w:pPr>
        <w:spacing w:line="200" w:lineRule="exact"/>
      </w:pPr>
    </w:p>
    <w:p w:rsidR="00161ECC" w:rsidRDefault="00161ECC">
      <w:pPr>
        <w:spacing w:line="200" w:lineRule="exact"/>
      </w:pPr>
    </w:p>
    <w:p w:rsidR="00161ECC" w:rsidRDefault="00CA3807" w:rsidP="00CA3807">
      <w:pPr>
        <w:spacing w:line="500" w:lineRule="exact"/>
        <w:rPr>
          <w:rFonts w:ascii="Cambria" w:eastAsia="Cambria" w:hAnsi="Cambria" w:cs="Cambria"/>
          <w:sz w:val="44"/>
          <w:szCs w:val="44"/>
        </w:rPr>
      </w:pPr>
      <w:r>
        <w:rPr>
          <w:color w:val="365F91"/>
          <w:position w:val="-1"/>
          <w:sz w:val="44"/>
          <w:szCs w:val="44"/>
        </w:rPr>
        <w:t xml:space="preserve"> </w:t>
      </w:r>
      <w:r w:rsidR="003A2EA1">
        <w:rPr>
          <w:rFonts w:ascii="Cambria" w:eastAsia="Cambria" w:hAnsi="Cambria" w:cs="Cambria"/>
          <w:b/>
          <w:color w:val="365F91"/>
          <w:w w:val="99"/>
          <w:position w:val="-1"/>
          <w:sz w:val="44"/>
          <w:szCs w:val="44"/>
        </w:rPr>
        <w:t>Executive</w:t>
      </w:r>
      <w:r w:rsidR="003A2EA1">
        <w:rPr>
          <w:rFonts w:ascii="Cambria" w:eastAsia="Cambria" w:hAnsi="Cambria" w:cs="Cambria"/>
          <w:b/>
          <w:color w:val="365F91"/>
          <w:position w:val="-1"/>
          <w:sz w:val="44"/>
          <w:szCs w:val="44"/>
        </w:rPr>
        <w:t xml:space="preserve"> </w:t>
      </w:r>
      <w:r w:rsidR="003A2EA1">
        <w:rPr>
          <w:rFonts w:ascii="Cambria" w:eastAsia="Cambria" w:hAnsi="Cambria" w:cs="Cambria"/>
          <w:b/>
          <w:color w:val="365F91"/>
          <w:w w:val="99"/>
          <w:position w:val="-1"/>
          <w:sz w:val="44"/>
          <w:szCs w:val="44"/>
        </w:rPr>
        <w:t>summary</w:t>
      </w:r>
    </w:p>
    <w:p w:rsidR="00161ECC" w:rsidRDefault="003A2EA1">
      <w:pPr>
        <w:spacing w:before="77" w:line="275" w:lineRule="auto"/>
        <w:ind w:left="140" w:right="86"/>
        <w:jc w:val="both"/>
        <w:rPr>
          <w:rFonts w:ascii="Calibri" w:eastAsia="Calibri" w:hAnsi="Calibri" w:cs="Calibri"/>
          <w:sz w:val="28"/>
          <w:szCs w:val="28"/>
        </w:rPr>
      </w:pPr>
      <w:r>
        <w:rPr>
          <w:rFonts w:ascii="Calibri" w:eastAsia="Calibri" w:hAnsi="Calibri" w:cs="Calibri"/>
          <w:sz w:val="28"/>
          <w:szCs w:val="28"/>
        </w:rPr>
        <w:t>Startups  on  the  cloud  is  a  website  which  can  be  considered  as  the  linkage between startups and their customers. It will be a very impo</w:t>
      </w:r>
      <w:r w:rsidR="00CA3807">
        <w:rPr>
          <w:rFonts w:ascii="Calibri" w:eastAsia="Calibri" w:hAnsi="Calibri" w:cs="Calibri"/>
          <w:sz w:val="28"/>
          <w:szCs w:val="28"/>
        </w:rPr>
        <w:t>rtant tool for startups owners in order to</w:t>
      </w:r>
      <w:r>
        <w:rPr>
          <w:rFonts w:ascii="Calibri" w:eastAsia="Calibri" w:hAnsi="Calibri" w:cs="Calibri"/>
          <w:sz w:val="28"/>
          <w:szCs w:val="28"/>
        </w:rPr>
        <w:t xml:space="preserve"> mark</w:t>
      </w:r>
      <w:r w:rsidR="00CA3807">
        <w:rPr>
          <w:rFonts w:ascii="Calibri" w:eastAsia="Calibri" w:hAnsi="Calibri" w:cs="Calibri"/>
          <w:sz w:val="28"/>
          <w:szCs w:val="28"/>
        </w:rPr>
        <w:t>et their projects.  Startups on the cloud will</w:t>
      </w:r>
      <w:r>
        <w:rPr>
          <w:rFonts w:ascii="Calibri" w:eastAsia="Calibri" w:hAnsi="Calibri" w:cs="Calibri"/>
          <w:sz w:val="28"/>
          <w:szCs w:val="28"/>
        </w:rPr>
        <w:t xml:space="preserve"> also</w:t>
      </w:r>
      <w:r w:rsidR="00CA3807">
        <w:rPr>
          <w:rFonts w:ascii="Calibri" w:eastAsia="Calibri" w:hAnsi="Calibri" w:cs="Calibri"/>
          <w:sz w:val="28"/>
          <w:szCs w:val="28"/>
        </w:rPr>
        <w:t xml:space="preserve"> </w:t>
      </w:r>
      <w:r>
        <w:rPr>
          <w:rFonts w:ascii="Calibri" w:eastAsia="Calibri" w:hAnsi="Calibri" w:cs="Calibri"/>
          <w:sz w:val="28"/>
          <w:szCs w:val="28"/>
        </w:rPr>
        <w:t>help whoever is looking for new nearby place</w:t>
      </w:r>
      <w:r w:rsidR="00CA3807">
        <w:rPr>
          <w:rFonts w:ascii="Calibri" w:eastAsia="Calibri" w:hAnsi="Calibri" w:cs="Calibri"/>
          <w:sz w:val="28"/>
          <w:szCs w:val="28"/>
        </w:rPr>
        <w:t xml:space="preserve"> </w:t>
      </w:r>
      <w:r>
        <w:rPr>
          <w:rFonts w:ascii="Calibri" w:eastAsia="Calibri" w:hAnsi="Calibri" w:cs="Calibri"/>
          <w:sz w:val="28"/>
          <w:szCs w:val="28"/>
        </w:rPr>
        <w:t>(ex.: restaurant, café or co</w:t>
      </w:r>
      <w:r w:rsidR="00CA3807">
        <w:rPr>
          <w:rFonts w:ascii="Calibri" w:eastAsia="Calibri" w:hAnsi="Calibri" w:cs="Calibri"/>
          <w:sz w:val="28"/>
          <w:szCs w:val="28"/>
        </w:rPr>
        <w:t>-</w:t>
      </w:r>
      <w:r>
        <w:rPr>
          <w:rFonts w:ascii="Calibri" w:eastAsia="Calibri" w:hAnsi="Calibri" w:cs="Calibri"/>
          <w:sz w:val="28"/>
          <w:szCs w:val="28"/>
        </w:rPr>
        <w:t>working space) to find it easily.</w:t>
      </w: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CA3807" w:rsidP="00CA3807">
      <w:pPr>
        <w:rPr>
          <w:rFonts w:ascii="Cambria" w:eastAsia="Cambria" w:hAnsi="Cambria" w:cs="Cambria"/>
          <w:sz w:val="44"/>
          <w:szCs w:val="44"/>
        </w:rPr>
      </w:pPr>
      <w:r>
        <w:rPr>
          <w:rFonts w:ascii="Cambria" w:eastAsia="Cambria" w:hAnsi="Cambria" w:cs="Cambria"/>
          <w:b/>
          <w:color w:val="365F91"/>
          <w:w w:val="99"/>
          <w:sz w:val="44"/>
          <w:szCs w:val="44"/>
        </w:rPr>
        <w:t xml:space="preserve"> </w:t>
      </w:r>
      <w:r w:rsidR="003A2EA1">
        <w:rPr>
          <w:rFonts w:ascii="Cambria" w:eastAsia="Cambria" w:hAnsi="Cambria" w:cs="Cambria"/>
          <w:b/>
          <w:color w:val="365F91"/>
          <w:w w:val="99"/>
          <w:sz w:val="44"/>
          <w:szCs w:val="44"/>
        </w:rPr>
        <w:t>Document</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overview</w:t>
      </w:r>
    </w:p>
    <w:p w:rsidR="00161ECC" w:rsidRDefault="003A2EA1">
      <w:pPr>
        <w:spacing w:before="74" w:line="274" w:lineRule="auto"/>
        <w:ind w:left="140" w:right="96"/>
        <w:jc w:val="both"/>
        <w:rPr>
          <w:rFonts w:ascii="Calibri" w:eastAsia="Calibri" w:hAnsi="Calibri" w:cs="Calibri"/>
          <w:sz w:val="28"/>
          <w:szCs w:val="28"/>
        </w:rPr>
      </w:pPr>
      <w:r>
        <w:rPr>
          <w:rFonts w:ascii="Calibri" w:eastAsia="Calibri" w:hAnsi="Calibri" w:cs="Calibri"/>
          <w:sz w:val="28"/>
          <w:szCs w:val="28"/>
        </w:rPr>
        <w:t>This document introduces startups on the cloud product study plan. It introduces general description, technical description, development plan and operation plan.</w:t>
      </w:r>
    </w:p>
    <w:p w:rsidR="00161ECC" w:rsidRDefault="00161ECC">
      <w:pPr>
        <w:spacing w:line="200" w:lineRule="exact"/>
      </w:pPr>
    </w:p>
    <w:p w:rsidR="00161ECC" w:rsidRDefault="00161ECC">
      <w:pPr>
        <w:spacing w:before="16" w:line="280" w:lineRule="exact"/>
        <w:rPr>
          <w:sz w:val="28"/>
          <w:szCs w:val="28"/>
        </w:rPr>
      </w:pPr>
    </w:p>
    <w:p w:rsidR="00161ECC" w:rsidRDefault="00DE1890" w:rsidP="00DE1890">
      <w:pPr>
        <w:ind w:left="180" w:hanging="180"/>
        <w:rPr>
          <w:rFonts w:ascii="Cambria" w:eastAsia="Cambria" w:hAnsi="Cambria" w:cs="Cambria"/>
          <w:sz w:val="44"/>
          <w:szCs w:val="44"/>
        </w:rPr>
      </w:pPr>
      <w:r>
        <w:rPr>
          <w:rFonts w:ascii="Cambria" w:eastAsia="Cambria" w:hAnsi="Cambria" w:cs="Cambria"/>
          <w:b/>
          <w:color w:val="365F91"/>
          <w:w w:val="99"/>
          <w:sz w:val="44"/>
          <w:szCs w:val="44"/>
        </w:rPr>
        <w:t xml:space="preserve"> </w:t>
      </w:r>
      <w:r w:rsidR="003A2EA1">
        <w:rPr>
          <w:rFonts w:ascii="Cambria" w:eastAsia="Cambria" w:hAnsi="Cambria" w:cs="Cambria"/>
          <w:b/>
          <w:color w:val="365F91"/>
          <w:w w:val="99"/>
          <w:sz w:val="44"/>
          <w:szCs w:val="44"/>
        </w:rPr>
        <w:t>Business</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objectives</w:t>
      </w:r>
    </w:p>
    <w:p w:rsidR="00161ECC" w:rsidRDefault="00161ECC">
      <w:pPr>
        <w:spacing w:before="8" w:line="140" w:lineRule="exact"/>
        <w:rPr>
          <w:sz w:val="15"/>
          <w:szCs w:val="15"/>
        </w:rPr>
      </w:pPr>
    </w:p>
    <w:p w:rsidR="00161ECC" w:rsidRDefault="00161ECC">
      <w:pPr>
        <w:spacing w:line="200" w:lineRule="exact"/>
      </w:pPr>
    </w:p>
    <w:p w:rsidR="00161ECC" w:rsidRPr="00912C6C" w:rsidRDefault="00C82439" w:rsidP="00DE1890">
      <w:pPr>
        <w:ind w:firstLine="180"/>
        <w:rPr>
          <w:rFonts w:asciiTheme="minorHAnsi" w:eastAsia="Arial" w:hAnsiTheme="minorHAnsi" w:cs="Arial"/>
          <w:sz w:val="28"/>
          <w:szCs w:val="28"/>
        </w:rPr>
      </w:pPr>
      <w:r w:rsidRPr="00912C6C">
        <w:rPr>
          <w:rFonts w:asciiTheme="minorHAnsi" w:eastAsia="Courier New" w:hAnsiTheme="minorHAnsi" w:cs="Courier New"/>
          <w:color w:val="333333"/>
          <w:w w:val="99"/>
        </w:rPr>
        <w:t>O</w:t>
      </w:r>
      <w:r w:rsidRPr="00912C6C">
        <w:rPr>
          <w:rFonts w:asciiTheme="minorHAnsi" w:eastAsia="Courier New" w:hAnsiTheme="minorHAnsi" w:cs="Courier New"/>
          <w:color w:val="333333"/>
        </w:rPr>
        <w:t xml:space="preserve"> </w:t>
      </w:r>
      <w:r w:rsidR="003A2EA1" w:rsidRPr="00912C6C">
        <w:rPr>
          <w:rFonts w:asciiTheme="minorHAnsi" w:eastAsia="Arial" w:hAnsiTheme="minorHAnsi" w:cs="Arial"/>
          <w:color w:val="333333"/>
          <w:sz w:val="28"/>
          <w:szCs w:val="28"/>
        </w:rPr>
        <w:t>Growth in potential</w:t>
      </w:r>
    </w:p>
    <w:p w:rsidR="00161ECC" w:rsidRPr="00912C6C" w:rsidRDefault="00C82439" w:rsidP="00DE1890">
      <w:pPr>
        <w:spacing w:line="320" w:lineRule="exact"/>
        <w:ind w:firstLine="180"/>
        <w:rPr>
          <w:rFonts w:asciiTheme="minorHAnsi" w:eastAsia="Arial" w:hAnsiTheme="minorHAnsi" w:cs="Arial"/>
          <w:sz w:val="28"/>
          <w:szCs w:val="28"/>
        </w:rPr>
      </w:pPr>
      <w:r w:rsidRPr="00912C6C">
        <w:rPr>
          <w:rFonts w:asciiTheme="minorHAnsi" w:eastAsia="Courier New" w:hAnsiTheme="minorHAnsi" w:cs="Courier New"/>
          <w:color w:val="333333"/>
          <w:w w:val="99"/>
          <w:sz w:val="28"/>
          <w:szCs w:val="28"/>
        </w:rPr>
        <w:t>O</w:t>
      </w:r>
      <w:r w:rsidRPr="00912C6C">
        <w:rPr>
          <w:rFonts w:asciiTheme="minorHAnsi" w:eastAsia="Courier New" w:hAnsiTheme="minorHAnsi" w:cs="Courier New"/>
          <w:color w:val="333333"/>
          <w:sz w:val="28"/>
          <w:szCs w:val="28"/>
        </w:rPr>
        <w:t xml:space="preserve"> </w:t>
      </w:r>
      <w:r w:rsidR="003A2EA1" w:rsidRPr="00912C6C">
        <w:rPr>
          <w:rFonts w:asciiTheme="minorHAnsi" w:eastAsia="Arial" w:hAnsiTheme="minorHAnsi" w:cs="Arial"/>
          <w:color w:val="333333"/>
          <w:sz w:val="28"/>
          <w:szCs w:val="28"/>
        </w:rPr>
        <w:t>Reduced expenses</w:t>
      </w:r>
    </w:p>
    <w:p w:rsidR="00161ECC" w:rsidRPr="00912C6C" w:rsidRDefault="00C82439" w:rsidP="00DE1890">
      <w:pPr>
        <w:spacing w:line="320" w:lineRule="exact"/>
        <w:ind w:firstLine="180"/>
        <w:rPr>
          <w:rFonts w:asciiTheme="minorHAnsi" w:eastAsia="Arial" w:hAnsiTheme="minorHAnsi" w:cs="Arial"/>
          <w:sz w:val="28"/>
          <w:szCs w:val="28"/>
        </w:rPr>
      </w:pPr>
      <w:r w:rsidRPr="00912C6C">
        <w:rPr>
          <w:rFonts w:asciiTheme="minorHAnsi" w:eastAsia="Courier New" w:hAnsiTheme="minorHAnsi" w:cs="Courier New"/>
          <w:color w:val="333333"/>
          <w:w w:val="99"/>
          <w:sz w:val="28"/>
          <w:szCs w:val="28"/>
        </w:rPr>
        <w:t>O</w:t>
      </w:r>
      <w:r w:rsidRPr="00912C6C">
        <w:rPr>
          <w:rFonts w:asciiTheme="minorHAnsi" w:eastAsia="Courier New" w:hAnsiTheme="minorHAnsi" w:cs="Courier New"/>
          <w:color w:val="333333"/>
          <w:sz w:val="28"/>
          <w:szCs w:val="28"/>
        </w:rPr>
        <w:t xml:space="preserve"> </w:t>
      </w:r>
      <w:r w:rsidR="003A2EA1" w:rsidRPr="00912C6C">
        <w:rPr>
          <w:rFonts w:asciiTheme="minorHAnsi" w:eastAsia="Arial" w:hAnsiTheme="minorHAnsi" w:cs="Arial"/>
          <w:color w:val="333333"/>
          <w:sz w:val="28"/>
          <w:szCs w:val="28"/>
        </w:rPr>
        <w:t>Elegant communications</w:t>
      </w:r>
    </w:p>
    <w:p w:rsidR="00161ECC" w:rsidRPr="00912C6C" w:rsidRDefault="00C82439" w:rsidP="00DE1890">
      <w:pPr>
        <w:spacing w:line="320" w:lineRule="exact"/>
        <w:ind w:firstLine="180"/>
        <w:rPr>
          <w:rFonts w:asciiTheme="minorHAnsi" w:eastAsia="Arial" w:hAnsiTheme="minorHAnsi" w:cs="Arial"/>
          <w:sz w:val="28"/>
          <w:szCs w:val="28"/>
        </w:rPr>
      </w:pPr>
      <w:r w:rsidRPr="00912C6C">
        <w:rPr>
          <w:rFonts w:asciiTheme="minorHAnsi" w:eastAsia="Courier New" w:hAnsiTheme="minorHAnsi" w:cs="Courier New"/>
          <w:color w:val="333333"/>
          <w:w w:val="99"/>
          <w:sz w:val="28"/>
          <w:szCs w:val="28"/>
        </w:rPr>
        <w:t>O</w:t>
      </w:r>
      <w:r w:rsidRPr="00912C6C">
        <w:rPr>
          <w:rFonts w:asciiTheme="minorHAnsi" w:eastAsia="Courier New" w:hAnsiTheme="minorHAnsi" w:cs="Courier New"/>
          <w:color w:val="333333"/>
          <w:sz w:val="28"/>
          <w:szCs w:val="28"/>
        </w:rPr>
        <w:t xml:space="preserve"> </w:t>
      </w:r>
      <w:r w:rsidR="003A2EA1" w:rsidRPr="00912C6C">
        <w:rPr>
          <w:rFonts w:asciiTheme="minorHAnsi" w:eastAsia="Arial" w:hAnsiTheme="minorHAnsi" w:cs="Arial"/>
          <w:color w:val="333333"/>
          <w:sz w:val="28"/>
          <w:szCs w:val="28"/>
        </w:rPr>
        <w:t>Better control</w:t>
      </w:r>
    </w:p>
    <w:p w:rsidR="00161ECC" w:rsidRPr="00912C6C" w:rsidRDefault="00C82439" w:rsidP="00DE1890">
      <w:pPr>
        <w:spacing w:line="320" w:lineRule="exact"/>
        <w:ind w:firstLine="180"/>
        <w:rPr>
          <w:rFonts w:asciiTheme="minorHAnsi" w:eastAsia="Arial" w:hAnsiTheme="minorHAnsi" w:cs="Arial"/>
          <w:sz w:val="28"/>
          <w:szCs w:val="28"/>
        </w:rPr>
      </w:pPr>
      <w:r w:rsidRPr="00912C6C">
        <w:rPr>
          <w:rFonts w:asciiTheme="minorHAnsi" w:eastAsia="Courier New" w:hAnsiTheme="minorHAnsi" w:cs="Courier New"/>
          <w:color w:val="333333"/>
          <w:w w:val="99"/>
          <w:sz w:val="28"/>
          <w:szCs w:val="28"/>
        </w:rPr>
        <w:t>O</w:t>
      </w:r>
      <w:r w:rsidRPr="00912C6C">
        <w:rPr>
          <w:rFonts w:asciiTheme="minorHAnsi" w:eastAsia="Courier New" w:hAnsiTheme="minorHAnsi" w:cs="Courier New"/>
          <w:color w:val="333333"/>
          <w:sz w:val="28"/>
          <w:szCs w:val="28"/>
        </w:rPr>
        <w:t xml:space="preserve"> </w:t>
      </w:r>
      <w:r w:rsidR="003A2EA1" w:rsidRPr="00912C6C">
        <w:rPr>
          <w:rFonts w:asciiTheme="minorHAnsi" w:eastAsia="Arial" w:hAnsiTheme="minorHAnsi" w:cs="Arial"/>
          <w:color w:val="333333"/>
          <w:sz w:val="28"/>
          <w:szCs w:val="28"/>
        </w:rPr>
        <w:t>Improved customer service</w:t>
      </w:r>
    </w:p>
    <w:p w:rsidR="00161ECC" w:rsidRPr="00912C6C" w:rsidRDefault="00C82439" w:rsidP="00DE1890">
      <w:pPr>
        <w:spacing w:line="300" w:lineRule="exact"/>
        <w:ind w:firstLine="180"/>
        <w:rPr>
          <w:rFonts w:asciiTheme="minorHAnsi" w:eastAsia="Arial" w:hAnsiTheme="minorHAnsi" w:cs="Arial"/>
          <w:sz w:val="28"/>
          <w:szCs w:val="28"/>
        </w:rPr>
      </w:pPr>
      <w:r w:rsidRPr="00912C6C">
        <w:rPr>
          <w:rFonts w:asciiTheme="minorHAnsi" w:eastAsia="Courier New" w:hAnsiTheme="minorHAnsi" w:cs="Courier New"/>
          <w:color w:val="333333"/>
          <w:w w:val="99"/>
          <w:position w:val="-1"/>
          <w:sz w:val="28"/>
          <w:szCs w:val="28"/>
        </w:rPr>
        <w:t>O</w:t>
      </w:r>
      <w:r w:rsidRPr="00912C6C">
        <w:rPr>
          <w:rFonts w:asciiTheme="minorHAnsi" w:eastAsia="Courier New" w:hAnsiTheme="minorHAnsi" w:cs="Courier New"/>
          <w:color w:val="333333"/>
          <w:position w:val="-1"/>
          <w:sz w:val="28"/>
          <w:szCs w:val="28"/>
        </w:rPr>
        <w:t xml:space="preserve"> </w:t>
      </w:r>
      <w:r w:rsidR="003A2EA1" w:rsidRPr="00912C6C">
        <w:rPr>
          <w:rFonts w:asciiTheme="minorHAnsi" w:eastAsia="Arial" w:hAnsiTheme="minorHAnsi" w:cs="Arial"/>
          <w:color w:val="333333"/>
          <w:position w:val="-1"/>
          <w:sz w:val="28"/>
          <w:szCs w:val="28"/>
        </w:rPr>
        <w:t>Marketing for startups</w:t>
      </w:r>
    </w:p>
    <w:p w:rsidR="00161ECC" w:rsidRDefault="00161ECC">
      <w:pPr>
        <w:spacing w:before="1" w:line="120" w:lineRule="exact"/>
        <w:rPr>
          <w:sz w:val="12"/>
          <w:szCs w:val="12"/>
        </w:rPr>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3A1623" w:rsidP="003A1623">
      <w:pPr>
        <w:tabs>
          <w:tab w:val="left" w:pos="7785"/>
        </w:tabs>
        <w:spacing w:line="200" w:lineRule="exact"/>
      </w:pPr>
      <w:r>
        <w:tab/>
      </w: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912C6C" w:rsidRDefault="00912C6C">
      <w:pPr>
        <w:spacing w:before="20" w:line="580" w:lineRule="exact"/>
        <w:ind w:left="100"/>
        <w:rPr>
          <w:rFonts w:ascii="Cambria" w:eastAsia="Cambria" w:hAnsi="Cambria" w:cs="Cambria"/>
          <w:b/>
          <w:color w:val="17365D"/>
          <w:position w:val="-2"/>
          <w:sz w:val="52"/>
          <w:szCs w:val="52"/>
        </w:rPr>
      </w:pPr>
    </w:p>
    <w:p w:rsidR="00161ECC" w:rsidRDefault="00A9531E">
      <w:pPr>
        <w:spacing w:before="20" w:line="580" w:lineRule="exact"/>
        <w:ind w:left="100"/>
        <w:rPr>
          <w:rFonts w:ascii="Cambria" w:eastAsia="Cambria" w:hAnsi="Cambria" w:cs="Cambria"/>
          <w:sz w:val="52"/>
          <w:szCs w:val="52"/>
        </w:rPr>
      </w:pPr>
      <w:r>
        <w:lastRenderedPageBreak/>
        <w:pict>
          <v:group id="_x0000_s1216" style="position:absolute;left:0;text-align:left;margin-left:23.95pt;margin-top:23.45pt;width:564.2pt;height:745.15pt;z-index:-251673600;mso-position-horizontal-relative:page;mso-position-vertical-relative:page" coordorigin="479,469" coordsize="11284,14903">
            <v:shape id="_x0000_s1220" style="position:absolute;left:499;top:490;width:11244;height:0" coordorigin="499,490" coordsize="11244,0" path="m499,490r11244,e" filled="f" strokecolor="#4f81bc" strokeweight="1.06pt">
              <v:path arrowok="t"/>
            </v:shape>
            <v:shape id="_x0000_s1219" style="position:absolute;left:490;top:480;width:0;height:14882" coordorigin="490,480" coordsize="0,14882" path="m490,480r,14882e" filled="f" strokecolor="#4f81bc" strokeweight="1.06pt">
              <v:path arrowok="t"/>
            </v:shape>
            <v:shape id="_x0000_s1218" style="position:absolute;left:11752;top:480;width:0;height:14882" coordorigin="11752,480" coordsize="0,14882" path="m11752,480r,14882e" filled="f" strokecolor="#4f81bc" strokeweight="1.06pt">
              <v:path arrowok="t"/>
            </v:shape>
            <v:shape id="_x0000_s1217" style="position:absolute;left:499;top:15352;width:11244;height:0" coordorigin="499,15352" coordsize="11244,0" path="m499,15352r11244,e" filled="f" strokecolor="#4f81bc" strokeweight="1.06pt">
              <v:path arrowok="t"/>
            </v:shape>
            <w10:wrap anchorx="page" anchory="page"/>
          </v:group>
        </w:pict>
      </w:r>
      <w:r>
        <w:pict>
          <v:group id="_x0000_s1214" style="position:absolute;left:0;text-align:left;margin-left:70.6pt;margin-top:35.9pt;width:470.95pt;height:0;z-index:-251674624;mso-position-horizontal-relative:page" coordorigin="1412,718" coordsize="9419,0">
            <v:shape id="_x0000_s1215" style="position:absolute;left:1412;top:718;width:9419;height:0" coordorigin="1412,718" coordsize="9419,0" path="m1412,718r9419,e" filled="f" strokecolor="#4f81bc" strokeweight="1.06pt">
              <v:path arrowok="t"/>
            </v:shape>
            <w10:wrap anchorx="page"/>
          </v:group>
        </w:pict>
      </w:r>
      <w:r w:rsidR="003A2EA1">
        <w:rPr>
          <w:rFonts w:ascii="Cambria" w:eastAsia="Cambria" w:hAnsi="Cambria" w:cs="Cambria"/>
          <w:b/>
          <w:color w:val="17365D"/>
          <w:position w:val="-2"/>
          <w:sz w:val="52"/>
          <w:szCs w:val="52"/>
        </w:rPr>
        <w:t>Background</w:t>
      </w:r>
    </w:p>
    <w:p w:rsidR="00161ECC" w:rsidRDefault="00161ECC">
      <w:pPr>
        <w:spacing w:line="200" w:lineRule="exact"/>
      </w:pPr>
    </w:p>
    <w:p w:rsidR="00161ECC" w:rsidRDefault="00161ECC">
      <w:pPr>
        <w:spacing w:line="200" w:lineRule="exact"/>
      </w:pPr>
    </w:p>
    <w:p w:rsidR="00161ECC" w:rsidRDefault="00161ECC">
      <w:pPr>
        <w:spacing w:before="18" w:line="200" w:lineRule="exact"/>
      </w:pPr>
    </w:p>
    <w:p w:rsidR="00161ECC" w:rsidRDefault="00B042CA" w:rsidP="00B042CA">
      <w:pPr>
        <w:spacing w:line="500" w:lineRule="exact"/>
        <w:rPr>
          <w:rFonts w:ascii="Cambria" w:eastAsia="Cambria" w:hAnsi="Cambria" w:cs="Cambria"/>
          <w:sz w:val="44"/>
          <w:szCs w:val="44"/>
        </w:rPr>
      </w:pPr>
      <w:r>
        <w:rPr>
          <w:color w:val="365F91"/>
          <w:position w:val="-1"/>
          <w:sz w:val="44"/>
          <w:szCs w:val="44"/>
        </w:rPr>
        <w:t xml:space="preserve"> </w:t>
      </w:r>
      <w:r w:rsidR="003A2EA1">
        <w:rPr>
          <w:rFonts w:ascii="Cambria" w:eastAsia="Cambria" w:hAnsi="Cambria" w:cs="Cambria"/>
          <w:b/>
          <w:color w:val="365F91"/>
          <w:w w:val="99"/>
          <w:position w:val="-1"/>
          <w:sz w:val="44"/>
          <w:szCs w:val="44"/>
        </w:rPr>
        <w:t>Introduction</w:t>
      </w:r>
    </w:p>
    <w:p w:rsidR="00161ECC" w:rsidRDefault="003A2EA1">
      <w:pPr>
        <w:spacing w:before="74" w:line="275" w:lineRule="auto"/>
        <w:ind w:left="100" w:right="67"/>
        <w:jc w:val="both"/>
        <w:rPr>
          <w:rFonts w:ascii="Calibri" w:eastAsia="Calibri" w:hAnsi="Calibri" w:cs="Calibri"/>
          <w:sz w:val="28"/>
          <w:szCs w:val="28"/>
        </w:rPr>
      </w:pPr>
      <w:r>
        <w:rPr>
          <w:rFonts w:ascii="Calibri" w:eastAsia="Calibri" w:hAnsi="Calibri" w:cs="Calibri"/>
          <w:sz w:val="28"/>
          <w:szCs w:val="28"/>
        </w:rPr>
        <w:t>In  the  past,  marketing  tools  were  very  difficult  due  to  lack  of  technology  but nowadays  the  facilities  which  the  internet  provide  made  marketing  much  more easier .The internet became more common for usage by different ages and wide range of mindsets, it provides a lot of information, offers a great opportunity for users  to  search  for  a  specific  informa</w:t>
      </w:r>
      <w:r w:rsidR="00B042CA">
        <w:rPr>
          <w:rFonts w:ascii="Calibri" w:eastAsia="Calibri" w:hAnsi="Calibri" w:cs="Calibri"/>
          <w:sz w:val="28"/>
          <w:szCs w:val="28"/>
        </w:rPr>
        <w:t xml:space="preserve">tion  or  whatever  they  want. It </w:t>
      </w:r>
      <w:r>
        <w:rPr>
          <w:rFonts w:ascii="Calibri" w:eastAsia="Calibri" w:hAnsi="Calibri" w:cs="Calibri"/>
          <w:sz w:val="28"/>
          <w:szCs w:val="28"/>
        </w:rPr>
        <w:t>connects peop</w:t>
      </w:r>
      <w:r w:rsidR="00B042CA">
        <w:rPr>
          <w:rFonts w:ascii="Calibri" w:eastAsia="Calibri" w:hAnsi="Calibri" w:cs="Calibri"/>
          <w:sz w:val="28"/>
          <w:szCs w:val="28"/>
        </w:rPr>
        <w:t xml:space="preserve">le all over the world, </w:t>
      </w:r>
      <w:proofErr w:type="gramStart"/>
      <w:r w:rsidR="00B042CA">
        <w:rPr>
          <w:rFonts w:ascii="Calibri" w:eastAsia="Calibri" w:hAnsi="Calibri" w:cs="Calibri"/>
          <w:sz w:val="28"/>
          <w:szCs w:val="28"/>
        </w:rPr>
        <w:t xml:space="preserve">no </w:t>
      </w:r>
      <w:r>
        <w:rPr>
          <w:rFonts w:ascii="Calibri" w:eastAsia="Calibri" w:hAnsi="Calibri" w:cs="Calibri"/>
          <w:sz w:val="28"/>
          <w:szCs w:val="28"/>
        </w:rPr>
        <w:t>time, no place,</w:t>
      </w:r>
      <w:proofErr w:type="gramEnd"/>
      <w:r>
        <w:rPr>
          <w:rFonts w:ascii="Calibri" w:eastAsia="Calibri" w:hAnsi="Calibri" w:cs="Calibri"/>
          <w:sz w:val="28"/>
          <w:szCs w:val="28"/>
        </w:rPr>
        <w:t xml:space="preserve"> and no any barriers can </w:t>
      </w:r>
      <w:r w:rsidR="00B042CA">
        <w:rPr>
          <w:rFonts w:ascii="Calibri" w:eastAsia="Calibri" w:hAnsi="Calibri" w:cs="Calibri"/>
          <w:sz w:val="28"/>
          <w:szCs w:val="28"/>
        </w:rPr>
        <w:t xml:space="preserve">prevent this wide connection. </w:t>
      </w:r>
      <w:r>
        <w:rPr>
          <w:rFonts w:ascii="Calibri" w:eastAsia="Calibri" w:hAnsi="Calibri" w:cs="Calibri"/>
          <w:sz w:val="28"/>
          <w:szCs w:val="28"/>
        </w:rPr>
        <w:t>Actually, such a tool has made a revolution in many fields and one of the most important fields is marketing.</w:t>
      </w:r>
    </w:p>
    <w:p w:rsidR="00161ECC" w:rsidRDefault="00161ECC">
      <w:pPr>
        <w:spacing w:before="14" w:line="200" w:lineRule="exact"/>
      </w:pPr>
    </w:p>
    <w:p w:rsidR="00161ECC" w:rsidRDefault="003A2EA1">
      <w:pPr>
        <w:spacing w:line="275" w:lineRule="auto"/>
        <w:ind w:left="100" w:right="65"/>
        <w:jc w:val="both"/>
        <w:rPr>
          <w:rFonts w:ascii="Calibri" w:eastAsia="Calibri" w:hAnsi="Calibri" w:cs="Calibri"/>
          <w:sz w:val="28"/>
          <w:szCs w:val="28"/>
        </w:rPr>
      </w:pPr>
      <w:r>
        <w:rPr>
          <w:rFonts w:ascii="Calibri" w:eastAsia="Calibri" w:hAnsi="Calibri" w:cs="Calibri"/>
          <w:sz w:val="28"/>
          <w:szCs w:val="28"/>
        </w:rPr>
        <w:t>Today, online marketing is considered a very essential method. Online marketing is  a  set  of  tools  and  methodologies  used  for  promoting  products  and  services through  the  internet.  Online  marketing  includes  a  wider  range  of  marketing elements  than  traditional  business  marketing  due  to  the  extra  channels  and marketing mechanisms available on the internet. Online marketing is also known as   internet   marketing,   web   marketing,   digital   marketing   and   search   engine marketing (SEM).</w:t>
      </w:r>
    </w:p>
    <w:p w:rsidR="00161ECC" w:rsidRDefault="00161ECC">
      <w:pPr>
        <w:spacing w:before="12" w:line="200" w:lineRule="exact"/>
      </w:pPr>
    </w:p>
    <w:p w:rsidR="00161ECC" w:rsidRDefault="003A2EA1">
      <w:pPr>
        <w:spacing w:line="275" w:lineRule="auto"/>
        <w:ind w:left="100" w:right="75"/>
        <w:jc w:val="both"/>
        <w:rPr>
          <w:rFonts w:ascii="Calibri" w:eastAsia="Calibri" w:hAnsi="Calibri" w:cs="Calibri"/>
          <w:sz w:val="28"/>
          <w:szCs w:val="28"/>
        </w:rPr>
      </w:pPr>
      <w:r>
        <w:rPr>
          <w:rFonts w:ascii="Calibri" w:eastAsia="Calibri" w:hAnsi="Calibri" w:cs="Calibri"/>
          <w:sz w:val="28"/>
          <w:szCs w:val="28"/>
        </w:rPr>
        <w:t>In fact, marketing role’s becomes very obvious and effective when we talk about starting projects. This is because such projects are in need to reach large number of people without consuming much time.</w:t>
      </w:r>
    </w:p>
    <w:p w:rsidR="00161ECC" w:rsidRDefault="00161ECC">
      <w:pPr>
        <w:spacing w:before="12" w:line="200" w:lineRule="exact"/>
      </w:pPr>
    </w:p>
    <w:p w:rsidR="00161ECC" w:rsidRDefault="003A2EA1" w:rsidP="00B042CA">
      <w:pPr>
        <w:spacing w:line="276" w:lineRule="auto"/>
        <w:ind w:left="100" w:right="66"/>
        <w:jc w:val="both"/>
        <w:rPr>
          <w:rFonts w:ascii="Calibri" w:eastAsia="Calibri" w:hAnsi="Calibri" w:cs="Calibri"/>
          <w:sz w:val="28"/>
          <w:szCs w:val="28"/>
        </w:rPr>
        <w:sectPr w:rsidR="00161ECC">
          <w:footerReference w:type="default" r:id="rId14"/>
          <w:pgSz w:w="12240" w:h="15840"/>
          <w:pgMar w:top="1420" w:right="1320" w:bottom="280" w:left="1340" w:header="720" w:footer="720" w:gutter="0"/>
          <w:cols w:space="720"/>
        </w:sectPr>
      </w:pPr>
      <w:r>
        <w:rPr>
          <w:rFonts w:ascii="Calibri" w:eastAsia="Calibri" w:hAnsi="Calibri" w:cs="Calibri"/>
          <w:sz w:val="28"/>
          <w:szCs w:val="28"/>
        </w:rPr>
        <w:t xml:space="preserve">A startup or start-up is started by individual </w:t>
      </w:r>
      <w:hyperlink r:id="rId15">
        <w:r>
          <w:rPr>
            <w:rFonts w:ascii="Arial" w:eastAsia="Arial" w:hAnsi="Arial" w:cs="Arial"/>
            <w:sz w:val="24"/>
            <w:szCs w:val="24"/>
          </w:rPr>
          <w:t xml:space="preserve">founders </w:t>
        </w:r>
        <w:r>
          <w:rPr>
            <w:rFonts w:ascii="Calibri" w:eastAsia="Calibri" w:hAnsi="Calibri" w:cs="Calibri"/>
            <w:sz w:val="28"/>
            <w:szCs w:val="28"/>
          </w:rPr>
          <w:t xml:space="preserve">or </w:t>
        </w:r>
      </w:hyperlink>
      <w:hyperlink r:id="rId16">
        <w:r>
          <w:rPr>
            <w:rFonts w:ascii="Arial" w:eastAsia="Arial" w:hAnsi="Arial" w:cs="Arial"/>
            <w:sz w:val="24"/>
            <w:szCs w:val="24"/>
          </w:rPr>
          <w:t xml:space="preserve">entrepreneurs </w:t>
        </w:r>
        <w:r>
          <w:rPr>
            <w:rFonts w:ascii="Calibri" w:eastAsia="Calibri" w:hAnsi="Calibri" w:cs="Calibri"/>
            <w:sz w:val="28"/>
            <w:szCs w:val="28"/>
          </w:rPr>
          <w:t>to search for</w:t>
        </w:r>
      </w:hyperlink>
      <w:r>
        <w:rPr>
          <w:rFonts w:ascii="Calibri" w:eastAsia="Calibri" w:hAnsi="Calibri" w:cs="Calibri"/>
          <w:sz w:val="28"/>
          <w:szCs w:val="28"/>
        </w:rPr>
        <w:t xml:space="preserve"> a repeatable and scalable business model. More specifically, a startup is a newly emerged </w:t>
      </w:r>
      <w:hyperlink r:id="rId17">
        <w:r>
          <w:rPr>
            <w:rFonts w:ascii="Arial" w:eastAsia="Arial" w:hAnsi="Arial" w:cs="Arial"/>
            <w:sz w:val="24"/>
            <w:szCs w:val="24"/>
          </w:rPr>
          <w:t xml:space="preserve">business </w:t>
        </w:r>
        <w:r>
          <w:rPr>
            <w:rFonts w:ascii="Calibri" w:eastAsia="Calibri" w:hAnsi="Calibri" w:cs="Calibri"/>
            <w:sz w:val="28"/>
            <w:szCs w:val="28"/>
          </w:rPr>
          <w:t xml:space="preserve">venture that aims to develop a viable </w:t>
        </w:r>
      </w:hyperlink>
      <w:hyperlink r:id="rId18">
        <w:r>
          <w:rPr>
            <w:rFonts w:ascii="Arial" w:eastAsia="Arial" w:hAnsi="Arial" w:cs="Arial"/>
            <w:sz w:val="24"/>
            <w:szCs w:val="24"/>
          </w:rPr>
          <w:t xml:space="preserve">business model </w:t>
        </w:r>
        <w:r>
          <w:rPr>
            <w:rFonts w:ascii="Calibri" w:eastAsia="Calibri" w:hAnsi="Calibri" w:cs="Calibri"/>
            <w:sz w:val="28"/>
            <w:szCs w:val="28"/>
          </w:rPr>
          <w:t>to meet a</w:t>
        </w:r>
      </w:hyperlink>
      <w:r>
        <w:rPr>
          <w:rFonts w:ascii="Calibri" w:eastAsia="Calibri" w:hAnsi="Calibri" w:cs="Calibri"/>
          <w:sz w:val="28"/>
          <w:szCs w:val="28"/>
        </w:rPr>
        <w:t xml:space="preserve"> marketplace need or problem. Founders design startups to </w:t>
      </w:r>
      <w:r>
        <w:rPr>
          <w:rFonts w:ascii="Arial" w:eastAsia="Arial" w:hAnsi="Arial" w:cs="Arial"/>
          <w:sz w:val="24"/>
          <w:szCs w:val="24"/>
        </w:rPr>
        <w:t>effectively develop and</w:t>
      </w:r>
      <w:hyperlink r:id="rId19">
        <w:r>
          <w:rPr>
            <w:rFonts w:ascii="Arial" w:eastAsia="Arial" w:hAnsi="Arial" w:cs="Arial"/>
            <w:sz w:val="24"/>
            <w:szCs w:val="24"/>
          </w:rPr>
          <w:t xml:space="preserve"> validate </w:t>
        </w:r>
        <w:r>
          <w:rPr>
            <w:rFonts w:ascii="Calibri" w:eastAsia="Calibri" w:hAnsi="Calibri" w:cs="Calibri"/>
            <w:sz w:val="28"/>
            <w:szCs w:val="28"/>
          </w:rPr>
          <w:t xml:space="preserve">a </w:t>
        </w:r>
      </w:hyperlink>
      <w:hyperlink r:id="rId20">
        <w:r>
          <w:rPr>
            <w:rFonts w:ascii="Arial" w:eastAsia="Arial" w:hAnsi="Arial" w:cs="Arial"/>
            <w:sz w:val="24"/>
            <w:szCs w:val="24"/>
          </w:rPr>
          <w:t>scalable    business    model</w:t>
        </w:r>
        <w:r>
          <w:rPr>
            <w:rFonts w:ascii="Calibri" w:eastAsia="Calibri" w:hAnsi="Calibri" w:cs="Calibri"/>
            <w:sz w:val="28"/>
            <w:szCs w:val="28"/>
          </w:rPr>
          <w:t>. Hence,    the    concepts    of    startups    and</w:t>
        </w:r>
      </w:hyperlink>
      <w:r>
        <w:rPr>
          <w:rFonts w:ascii="Calibri" w:eastAsia="Calibri" w:hAnsi="Calibri" w:cs="Calibri"/>
          <w:sz w:val="28"/>
          <w:szCs w:val="28"/>
        </w:rPr>
        <w:t xml:space="preserve"> entrepreneurship    are    similar.    However,    entrepreneurship    refers    all    new businesses, including self-employment and businesses that never intend to grow</w:t>
      </w:r>
      <w:r w:rsidR="00B042CA">
        <w:rPr>
          <w:rFonts w:ascii="Calibri" w:eastAsia="Calibri" w:hAnsi="Calibri" w:cs="Calibri"/>
          <w:sz w:val="28"/>
          <w:szCs w:val="28"/>
        </w:rPr>
        <w:t xml:space="preserve"> </w:t>
      </w:r>
      <w:r>
        <w:rPr>
          <w:rFonts w:ascii="Calibri" w:eastAsia="Calibri" w:hAnsi="Calibri" w:cs="Calibri"/>
          <w:sz w:val="28"/>
          <w:szCs w:val="28"/>
        </w:rPr>
        <w:t>big or become registered, while startups refe</w:t>
      </w:r>
      <w:r w:rsidR="00912C6C">
        <w:rPr>
          <w:rFonts w:ascii="Calibri" w:eastAsia="Calibri" w:hAnsi="Calibri" w:cs="Calibri"/>
          <w:sz w:val="28"/>
          <w:szCs w:val="28"/>
        </w:rPr>
        <w:t xml:space="preserve">r to new businesses that intend </w:t>
      </w:r>
    </w:p>
    <w:p w:rsidR="00161ECC" w:rsidRDefault="00B042CA" w:rsidP="00912C6C">
      <w:pPr>
        <w:spacing w:before="37" w:line="275" w:lineRule="auto"/>
        <w:ind w:left="90" w:right="62"/>
        <w:jc w:val="both"/>
        <w:rPr>
          <w:rFonts w:ascii="Calibri" w:eastAsia="Calibri" w:hAnsi="Calibri" w:cs="Calibri"/>
          <w:sz w:val="28"/>
          <w:szCs w:val="28"/>
        </w:rPr>
      </w:pPr>
      <w:proofErr w:type="gramStart"/>
      <w:r>
        <w:rPr>
          <w:rFonts w:ascii="Calibri" w:eastAsia="Calibri" w:hAnsi="Calibri" w:cs="Calibri"/>
          <w:sz w:val="28"/>
          <w:szCs w:val="28"/>
        </w:rPr>
        <w:lastRenderedPageBreak/>
        <w:t>to</w:t>
      </w:r>
      <w:proofErr w:type="gramEnd"/>
      <w:r w:rsidR="00A9531E">
        <w:pict>
          <v:group id="_x0000_s1209" style="position:absolute;left:0;text-align:left;margin-left:23.95pt;margin-top:23.45pt;width:564.2pt;height:745.15pt;z-index:-251672576;mso-position-horizontal-relative:page;mso-position-vertical-relative:page" coordorigin="479,469" coordsize="11284,14903">
            <v:shape id="_x0000_s1213" style="position:absolute;left:499;top:490;width:11244;height:0" coordorigin="499,490" coordsize="11244,0" path="m499,490r11244,e" filled="f" strokecolor="#4f81bc" strokeweight="1.06pt">
              <v:path arrowok="t"/>
            </v:shape>
            <v:shape id="_x0000_s1212" style="position:absolute;left:490;top:480;width:0;height:14882" coordorigin="490,480" coordsize="0,14882" path="m490,480r,14882e" filled="f" strokecolor="#4f81bc" strokeweight="1.06pt">
              <v:path arrowok="t"/>
            </v:shape>
            <v:shape id="_x0000_s1211" style="position:absolute;left:11752;top:480;width:0;height:14882" coordorigin="11752,480" coordsize="0,14882" path="m11752,480r,14882e" filled="f" strokecolor="#4f81bc" strokeweight="1.06pt">
              <v:path arrowok="t"/>
            </v:shape>
            <v:shape id="_x0000_s1210" style="position:absolute;left:499;top:15352;width:11244;height:0" coordorigin="499,15352" coordsize="11244,0" path="m499,15352r11244,e" filled="f" strokecolor="#4f81bc" strokeweight="1.06pt">
              <v:path arrowok="t"/>
            </v:shape>
            <w10:wrap anchorx="page" anchory="page"/>
          </v:group>
        </w:pict>
      </w:r>
      <w:r>
        <w:rPr>
          <w:rFonts w:ascii="Calibri" w:eastAsia="Calibri" w:hAnsi="Calibri" w:cs="Calibri"/>
          <w:sz w:val="28"/>
          <w:szCs w:val="28"/>
        </w:rPr>
        <w:t xml:space="preserve"> </w:t>
      </w:r>
      <w:r w:rsidR="003A2EA1">
        <w:rPr>
          <w:rFonts w:ascii="Calibri" w:eastAsia="Calibri" w:hAnsi="Calibri" w:cs="Calibri"/>
          <w:sz w:val="28"/>
          <w:szCs w:val="28"/>
        </w:rPr>
        <w:t>grow beyond the solo founder, have employees, and intend to grow large. Start- ups face high uncertainty  and do have high rates of failure, but the minority that go   on  to   be  successful  companies   have  to   potential   to  become  large   and influential.</w:t>
      </w:r>
    </w:p>
    <w:p w:rsidR="00161ECC" w:rsidRDefault="00161ECC">
      <w:pPr>
        <w:spacing w:before="12" w:line="200" w:lineRule="exact"/>
      </w:pPr>
    </w:p>
    <w:p w:rsidR="00161ECC" w:rsidRDefault="003A2EA1">
      <w:pPr>
        <w:spacing w:line="275" w:lineRule="auto"/>
        <w:ind w:left="100" w:right="68"/>
        <w:jc w:val="both"/>
        <w:rPr>
          <w:rFonts w:ascii="Calibri" w:eastAsia="Calibri" w:hAnsi="Calibri" w:cs="Calibri"/>
          <w:sz w:val="28"/>
          <w:szCs w:val="28"/>
        </w:rPr>
      </w:pPr>
      <w:r>
        <w:rPr>
          <w:rFonts w:ascii="Calibri" w:eastAsia="Calibri" w:hAnsi="Calibri" w:cs="Calibri"/>
          <w:sz w:val="28"/>
          <w:szCs w:val="28"/>
        </w:rPr>
        <w:t>Have you ever heard about startups around and think about trying them? Can you imagine how many startups closed their activities after just 5 years? According to Harvard business study, it’s around 50%, and after 10 years around 70%, which is really terrifying. That’s why online marketing for such projects helps the a lot.</w:t>
      </w:r>
    </w:p>
    <w:p w:rsidR="00161ECC" w:rsidRDefault="00161ECC">
      <w:pPr>
        <w:spacing w:before="12" w:line="200" w:lineRule="exact"/>
      </w:pPr>
    </w:p>
    <w:p w:rsidR="00161ECC" w:rsidRDefault="003A2EA1">
      <w:pPr>
        <w:spacing w:line="274" w:lineRule="auto"/>
        <w:ind w:left="100" w:right="68"/>
        <w:jc w:val="both"/>
        <w:rPr>
          <w:rFonts w:ascii="Calibri" w:eastAsia="Calibri" w:hAnsi="Calibri" w:cs="Calibri"/>
          <w:sz w:val="28"/>
          <w:szCs w:val="28"/>
        </w:rPr>
      </w:pPr>
      <w:r>
        <w:rPr>
          <w:rFonts w:ascii="Calibri" w:eastAsia="Calibri" w:hAnsi="Calibri" w:cs="Calibri"/>
          <w:sz w:val="28"/>
          <w:szCs w:val="28"/>
        </w:rPr>
        <w:t>Actually, our website provides a wide platform for marketing all kinds of startups and helping them to become more popular and stabilizes their work.</w:t>
      </w:r>
    </w:p>
    <w:p w:rsidR="00161ECC" w:rsidRDefault="00161ECC">
      <w:pPr>
        <w:spacing w:line="200" w:lineRule="exact"/>
      </w:pPr>
    </w:p>
    <w:p w:rsidR="00161ECC" w:rsidRDefault="00161ECC">
      <w:pPr>
        <w:spacing w:before="16" w:line="280" w:lineRule="exact"/>
        <w:rPr>
          <w:sz w:val="28"/>
          <w:szCs w:val="28"/>
        </w:rPr>
      </w:pPr>
    </w:p>
    <w:p w:rsidR="00161ECC" w:rsidRDefault="003A2EA1" w:rsidP="00C334A8">
      <w:pPr>
        <w:rPr>
          <w:rFonts w:ascii="Cambria" w:eastAsia="Cambria" w:hAnsi="Cambria" w:cs="Cambria"/>
          <w:sz w:val="44"/>
          <w:szCs w:val="44"/>
        </w:rPr>
      </w:pPr>
      <w:r>
        <w:rPr>
          <w:color w:val="365F91"/>
          <w:sz w:val="44"/>
          <w:szCs w:val="44"/>
        </w:rPr>
        <w:t xml:space="preserve"> </w:t>
      </w:r>
      <w:r w:rsidR="00C334A8">
        <w:rPr>
          <w:rFonts w:ascii="Cambria" w:eastAsia="Cambria" w:hAnsi="Cambria" w:cs="Cambria"/>
          <w:b/>
          <w:color w:val="365F91"/>
          <w:w w:val="99"/>
          <w:sz w:val="44"/>
          <w:szCs w:val="44"/>
        </w:rPr>
        <w:t xml:space="preserve">[1] </w:t>
      </w:r>
      <w:r>
        <w:rPr>
          <w:rFonts w:ascii="Cambria" w:eastAsia="Cambria" w:hAnsi="Cambria" w:cs="Cambria"/>
          <w:b/>
          <w:color w:val="365F91"/>
          <w:w w:val="99"/>
          <w:sz w:val="44"/>
          <w:szCs w:val="44"/>
        </w:rPr>
        <w:t>Survey</w:t>
      </w:r>
    </w:p>
    <w:p w:rsidR="00161ECC" w:rsidRDefault="003A2EA1">
      <w:pPr>
        <w:spacing w:before="74" w:line="275" w:lineRule="auto"/>
        <w:ind w:left="100" w:right="68"/>
        <w:jc w:val="both"/>
        <w:rPr>
          <w:rFonts w:ascii="Calibri" w:eastAsia="Calibri" w:hAnsi="Calibri" w:cs="Calibri"/>
          <w:sz w:val="28"/>
          <w:szCs w:val="28"/>
        </w:rPr>
      </w:pPr>
      <w:r>
        <w:rPr>
          <w:rFonts w:ascii="Calibri" w:eastAsia="Calibri" w:hAnsi="Calibri" w:cs="Calibri"/>
          <w:sz w:val="28"/>
          <w:szCs w:val="28"/>
        </w:rPr>
        <w:t>Search Engine Journal launched the results of a survey, where o</w:t>
      </w:r>
      <w:r w:rsidR="000A5DA6">
        <w:rPr>
          <w:rFonts w:ascii="Calibri" w:eastAsia="Calibri" w:hAnsi="Calibri" w:cs="Calibri"/>
          <w:sz w:val="28"/>
          <w:szCs w:val="28"/>
        </w:rPr>
        <w:t>ver 200 industry professionals were surveyed. Some of the outcomes were surprising, but</w:t>
      </w:r>
      <w:r>
        <w:rPr>
          <w:rFonts w:ascii="Calibri" w:eastAsia="Calibri" w:hAnsi="Calibri" w:cs="Calibri"/>
          <w:sz w:val="28"/>
          <w:szCs w:val="28"/>
        </w:rPr>
        <w:t xml:space="preserve"> some</w:t>
      </w:r>
      <w:r w:rsidR="000A5DA6">
        <w:rPr>
          <w:rFonts w:ascii="Calibri" w:eastAsia="Calibri" w:hAnsi="Calibri" w:cs="Calibri"/>
          <w:sz w:val="28"/>
          <w:szCs w:val="28"/>
        </w:rPr>
        <w:t xml:space="preserve"> were</w:t>
      </w:r>
      <w:r>
        <w:rPr>
          <w:rFonts w:ascii="Calibri" w:eastAsia="Calibri" w:hAnsi="Calibri" w:cs="Calibri"/>
          <w:sz w:val="28"/>
          <w:szCs w:val="28"/>
        </w:rPr>
        <w:t xml:space="preserve"> expected.  For  example,  only  43%  of  marketers  perform  an  SEO  audit  for new  clients  (we  do  it</w:t>
      </w:r>
      <w:r w:rsidR="000A5DA6">
        <w:rPr>
          <w:rFonts w:ascii="Calibri" w:eastAsia="Calibri" w:hAnsi="Calibri" w:cs="Calibri"/>
          <w:sz w:val="28"/>
          <w:szCs w:val="28"/>
        </w:rPr>
        <w:t xml:space="preserve">  almost  every  time).  Also, only 53% have a</w:t>
      </w:r>
      <w:r>
        <w:rPr>
          <w:rFonts w:ascii="Calibri" w:eastAsia="Calibri" w:hAnsi="Calibri" w:cs="Calibri"/>
          <w:sz w:val="28"/>
          <w:szCs w:val="28"/>
        </w:rPr>
        <w:t xml:space="preserve"> documented content strategy. We agree with the fact that the most effective type of content is a blog post.</w:t>
      </w:r>
    </w:p>
    <w:p w:rsidR="00161ECC" w:rsidRDefault="00161ECC">
      <w:pPr>
        <w:spacing w:before="12" w:line="200" w:lineRule="exact"/>
      </w:pPr>
    </w:p>
    <w:p w:rsidR="00161ECC" w:rsidRDefault="003A2EA1">
      <w:pPr>
        <w:spacing w:line="274" w:lineRule="auto"/>
        <w:ind w:left="100" w:right="72"/>
        <w:jc w:val="both"/>
        <w:rPr>
          <w:rFonts w:ascii="Calibri" w:eastAsia="Calibri" w:hAnsi="Calibri" w:cs="Calibri"/>
          <w:sz w:val="28"/>
          <w:szCs w:val="28"/>
        </w:rPr>
      </w:pPr>
      <w:r>
        <w:rPr>
          <w:rFonts w:ascii="Calibri" w:eastAsia="Calibri" w:hAnsi="Calibri" w:cs="Calibri"/>
          <w:sz w:val="28"/>
          <w:szCs w:val="28"/>
        </w:rPr>
        <w:t>Digital marketing evolves extremely fast, so it can be diff</w:t>
      </w:r>
      <w:r w:rsidR="000A5DA6">
        <w:rPr>
          <w:rFonts w:ascii="Calibri" w:eastAsia="Calibri" w:hAnsi="Calibri" w:cs="Calibri"/>
          <w:sz w:val="28"/>
          <w:szCs w:val="28"/>
        </w:rPr>
        <w:t>icult to prioritize which parts deserve your attention. Analyze this survey to find out where</w:t>
      </w:r>
      <w:r>
        <w:rPr>
          <w:rFonts w:ascii="Calibri" w:eastAsia="Calibri" w:hAnsi="Calibri" w:cs="Calibri"/>
          <w:sz w:val="28"/>
          <w:szCs w:val="28"/>
        </w:rPr>
        <w:t xml:space="preserve"> digital marketers focus their time and budgets</w:t>
      </w:r>
      <w:r w:rsidR="00DB7D40">
        <w:rPr>
          <w:rFonts w:ascii="Calibri" w:eastAsia="Calibri" w:hAnsi="Calibri" w:cs="Calibri"/>
          <w:sz w:val="28"/>
          <w:szCs w:val="28"/>
        </w:rPr>
        <w:t>.</w:t>
      </w:r>
    </w:p>
    <w:p w:rsidR="00161ECC" w:rsidRDefault="00161ECC">
      <w:pPr>
        <w:spacing w:line="200" w:lineRule="exact"/>
      </w:pPr>
    </w:p>
    <w:p w:rsidR="00161ECC" w:rsidRDefault="00161ECC">
      <w:pPr>
        <w:spacing w:before="16" w:line="280" w:lineRule="exact"/>
        <w:rPr>
          <w:sz w:val="28"/>
          <w:szCs w:val="28"/>
        </w:rPr>
      </w:pPr>
    </w:p>
    <w:p w:rsidR="00161ECC" w:rsidRDefault="00C334A8" w:rsidP="00C334A8">
      <w:pPr>
        <w:rPr>
          <w:rFonts w:ascii="Cambria" w:eastAsia="Cambria" w:hAnsi="Cambria" w:cs="Cambria"/>
          <w:sz w:val="44"/>
          <w:szCs w:val="44"/>
        </w:rPr>
      </w:pPr>
      <w:r>
        <w:rPr>
          <w:rFonts w:ascii="Cambria" w:eastAsia="Cambria" w:hAnsi="Cambria" w:cs="Cambria"/>
          <w:b/>
          <w:color w:val="365F91"/>
          <w:w w:val="99"/>
          <w:sz w:val="44"/>
          <w:szCs w:val="44"/>
        </w:rPr>
        <w:t xml:space="preserve">[2] </w:t>
      </w:r>
      <w:r w:rsidR="003A2EA1">
        <w:rPr>
          <w:rFonts w:ascii="Cambria" w:eastAsia="Cambria" w:hAnsi="Cambria" w:cs="Cambria"/>
          <w:b/>
          <w:color w:val="365F91"/>
          <w:w w:val="99"/>
          <w:sz w:val="44"/>
          <w:szCs w:val="44"/>
        </w:rPr>
        <w:t>Ideas</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of</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startups</w:t>
      </w:r>
    </w:p>
    <w:p w:rsidR="00161ECC" w:rsidRDefault="00161ECC">
      <w:pPr>
        <w:spacing w:before="9" w:line="140" w:lineRule="exact"/>
        <w:rPr>
          <w:sz w:val="15"/>
          <w:szCs w:val="15"/>
        </w:rPr>
      </w:pPr>
    </w:p>
    <w:p w:rsidR="00161ECC" w:rsidRDefault="00161ECC">
      <w:pPr>
        <w:spacing w:line="200" w:lineRule="exact"/>
      </w:pPr>
    </w:p>
    <w:p w:rsidR="00161ECC" w:rsidRDefault="00161ECC">
      <w:pPr>
        <w:spacing w:line="200" w:lineRule="exact"/>
      </w:pPr>
    </w:p>
    <w:p w:rsidR="00161ECC" w:rsidRDefault="00E52E67" w:rsidP="00692AC6">
      <w:pPr>
        <w:rPr>
          <w:rFonts w:ascii="Cambria" w:eastAsia="Cambria" w:hAnsi="Cambria" w:cs="Cambria"/>
          <w:sz w:val="36"/>
          <w:szCs w:val="36"/>
        </w:rPr>
      </w:pPr>
      <w:r>
        <w:rPr>
          <w:rFonts w:ascii="Cambria" w:eastAsia="Cambria" w:hAnsi="Cambria" w:cs="Cambria"/>
          <w:b/>
          <w:color w:val="365F91"/>
          <w:sz w:val="36"/>
          <w:szCs w:val="36"/>
        </w:rPr>
        <w:t xml:space="preserve"> </w:t>
      </w:r>
      <w:r w:rsidR="003A2EA1">
        <w:rPr>
          <w:rFonts w:ascii="Cambria" w:eastAsia="Cambria" w:hAnsi="Cambria" w:cs="Cambria"/>
          <w:b/>
          <w:color w:val="365F91"/>
          <w:sz w:val="36"/>
          <w:szCs w:val="36"/>
        </w:rPr>
        <w:t>1)     Co-working spaces</w:t>
      </w:r>
    </w:p>
    <w:p w:rsidR="00161ECC" w:rsidRDefault="003A2EA1" w:rsidP="00E52E67">
      <w:pPr>
        <w:spacing w:before="61" w:line="275" w:lineRule="auto"/>
        <w:ind w:left="100" w:right="67"/>
        <w:jc w:val="both"/>
        <w:rPr>
          <w:rFonts w:ascii="Calibri" w:eastAsia="Calibri" w:hAnsi="Calibri" w:cs="Calibri"/>
          <w:sz w:val="28"/>
          <w:szCs w:val="28"/>
        </w:rPr>
      </w:pPr>
      <w:r>
        <w:rPr>
          <w:rFonts w:ascii="Calibri" w:eastAsia="Calibri" w:hAnsi="Calibri" w:cs="Calibri"/>
          <w:sz w:val="28"/>
          <w:szCs w:val="28"/>
        </w:rPr>
        <w:t>Co-working is   a   business   services   provision   model   that   involves   individuals working   independently   or   collaboratively   in   shared   office space.   Larger enterprises sometimes use co-working facilities to provide office space when they</w:t>
      </w:r>
      <w:r w:rsidR="00692AC6">
        <w:rPr>
          <w:rFonts w:ascii="Calibri" w:eastAsia="Calibri" w:hAnsi="Calibri" w:cs="Calibri"/>
          <w:sz w:val="28"/>
          <w:szCs w:val="28"/>
        </w:rPr>
        <w:t xml:space="preserve"> </w:t>
      </w:r>
      <w:r>
        <w:rPr>
          <w:rFonts w:ascii="Calibri" w:eastAsia="Calibri" w:hAnsi="Calibri" w:cs="Calibri"/>
          <w:sz w:val="28"/>
          <w:szCs w:val="28"/>
        </w:rPr>
        <w:t>have more than the normal number of employees working at any given time.</w:t>
      </w:r>
    </w:p>
    <w:p w:rsidR="00161ECC" w:rsidRDefault="00A9531E" w:rsidP="00205E34">
      <w:pPr>
        <w:spacing w:before="41"/>
        <w:rPr>
          <w:rFonts w:ascii="Cambria" w:eastAsia="Cambria" w:hAnsi="Cambria" w:cs="Cambria"/>
          <w:sz w:val="36"/>
          <w:szCs w:val="36"/>
        </w:rPr>
      </w:pPr>
      <w:r>
        <w:lastRenderedPageBreak/>
        <w:pict>
          <v:group id="_x0000_s1204" style="position:absolute;margin-left:23.95pt;margin-top:23.45pt;width:564.2pt;height:745.15pt;z-index:-251671552;mso-position-horizontal-relative:page;mso-position-vertical-relative:page" coordorigin="479,469" coordsize="11284,14903">
            <v:shape id="_x0000_s1208" style="position:absolute;left:499;top:490;width:11244;height:0" coordorigin="499,490" coordsize="11244,0" path="m499,490r11244,e" filled="f" strokecolor="#4f81bc" strokeweight="1.06pt">
              <v:path arrowok="t"/>
            </v:shape>
            <v:shape id="_x0000_s1207" style="position:absolute;left:490;top:480;width:0;height:14882" coordorigin="490,480" coordsize="0,14882" path="m490,480r,14882e" filled="f" strokecolor="#4f81bc" strokeweight="1.06pt">
              <v:path arrowok="t"/>
            </v:shape>
            <v:shape id="_x0000_s1206" style="position:absolute;left:11752;top:480;width:0;height:14882" coordorigin="11752,480" coordsize="0,14882" path="m11752,480r,14882e" filled="f" strokecolor="#4f81bc" strokeweight="1.06pt">
              <v:path arrowok="t"/>
            </v:shape>
            <v:shape id="_x0000_s1205" style="position:absolute;left:499;top:15352;width:11244;height:0" coordorigin="499,15352" coordsize="11244,0" path="m499,15352r11244,e" filled="f" strokecolor="#4f81bc" strokeweight="1.06pt">
              <v:path arrowok="t"/>
            </v:shape>
            <w10:wrap anchorx="page" anchory="page"/>
          </v:group>
        </w:pict>
      </w:r>
      <w:r w:rsidR="00E52E67">
        <w:rPr>
          <w:sz w:val="24"/>
          <w:szCs w:val="24"/>
        </w:rPr>
        <w:t xml:space="preserve">  </w:t>
      </w:r>
      <w:r w:rsidR="003A2EA1">
        <w:rPr>
          <w:rFonts w:ascii="Cambria" w:eastAsia="Cambria" w:hAnsi="Cambria" w:cs="Cambria"/>
          <w:b/>
          <w:color w:val="365F91"/>
          <w:sz w:val="36"/>
          <w:szCs w:val="36"/>
        </w:rPr>
        <w:t xml:space="preserve">2)     Event and </w:t>
      </w:r>
      <w:r w:rsidR="00205E34">
        <w:rPr>
          <w:rFonts w:ascii="Cambria" w:eastAsia="Cambria" w:hAnsi="Cambria" w:cs="Cambria"/>
          <w:b/>
          <w:color w:val="365F91"/>
          <w:sz w:val="36"/>
          <w:szCs w:val="36"/>
        </w:rPr>
        <w:t>Wedding</w:t>
      </w:r>
      <w:r w:rsidR="003A2EA1">
        <w:rPr>
          <w:rFonts w:ascii="Cambria" w:eastAsia="Cambria" w:hAnsi="Cambria" w:cs="Cambria"/>
          <w:b/>
          <w:color w:val="365F91"/>
          <w:sz w:val="36"/>
          <w:szCs w:val="36"/>
        </w:rPr>
        <w:t xml:space="preserve"> planning</w:t>
      </w:r>
    </w:p>
    <w:p w:rsidR="00161ECC" w:rsidRDefault="003A2EA1">
      <w:pPr>
        <w:spacing w:before="58" w:line="276" w:lineRule="auto"/>
        <w:ind w:left="100" w:right="69"/>
        <w:jc w:val="both"/>
        <w:rPr>
          <w:rFonts w:ascii="Calibri" w:eastAsia="Calibri" w:hAnsi="Calibri" w:cs="Calibri"/>
          <w:sz w:val="28"/>
          <w:szCs w:val="28"/>
        </w:rPr>
      </w:pPr>
      <w:r>
        <w:rPr>
          <w:rFonts w:ascii="Calibri" w:eastAsia="Calibri" w:hAnsi="Calibri" w:cs="Calibri"/>
          <w:sz w:val="28"/>
          <w:szCs w:val="28"/>
        </w:rPr>
        <w:t>Contrary  to  popular  belief,  you  don’t  actually  need  to  be  location  dependent when  it  comes  to  event  and  project  planning.  Most  of  the  work  can  be  done remotely  and  if  you  are  truly  worried  that  you  need  to  be  somewhere  for  the planning  process,  you  could  always  work  in  or  around  the  location  by  handling your calendar from home and holding meetings at cafes and restaurants. If you do choose to work remotely, the best part is that you can plan an event around the world if you can get the clients and are amazing at your job. A lot of clients even pay for the airfare and lodging if they really want you to work on a certain project.</w:t>
      </w:r>
    </w:p>
    <w:p w:rsidR="00161ECC" w:rsidRDefault="00161ECC">
      <w:pPr>
        <w:spacing w:line="200" w:lineRule="exact"/>
      </w:pPr>
    </w:p>
    <w:p w:rsidR="00161ECC" w:rsidRDefault="00161ECC">
      <w:pPr>
        <w:spacing w:line="200" w:lineRule="exact"/>
      </w:pPr>
    </w:p>
    <w:p w:rsidR="00161ECC" w:rsidRDefault="00161ECC">
      <w:pPr>
        <w:spacing w:before="17" w:line="280" w:lineRule="exact"/>
        <w:rPr>
          <w:sz w:val="28"/>
          <w:szCs w:val="28"/>
        </w:rPr>
      </w:pPr>
    </w:p>
    <w:p w:rsidR="00E52E67" w:rsidRDefault="00E52E67" w:rsidP="00E52E67">
      <w:pPr>
        <w:rPr>
          <w:rFonts w:ascii="Cambria" w:eastAsia="Cambria" w:hAnsi="Cambria" w:cs="Cambria"/>
          <w:sz w:val="36"/>
          <w:szCs w:val="36"/>
        </w:rPr>
      </w:pPr>
      <w:r>
        <w:rPr>
          <w:rFonts w:ascii="Cambria" w:eastAsia="Cambria" w:hAnsi="Cambria" w:cs="Cambria"/>
          <w:b/>
          <w:color w:val="365F91"/>
          <w:sz w:val="36"/>
          <w:szCs w:val="36"/>
        </w:rPr>
        <w:t xml:space="preserve"> 3)     Handmade jewelry</w:t>
      </w:r>
    </w:p>
    <w:p w:rsidR="00E52E67" w:rsidRDefault="00E52E67" w:rsidP="00E52E67">
      <w:pPr>
        <w:spacing w:before="58" w:line="273" w:lineRule="auto"/>
        <w:ind w:left="100" w:right="66"/>
        <w:jc w:val="both"/>
        <w:rPr>
          <w:rFonts w:ascii="Calibri" w:eastAsia="Calibri" w:hAnsi="Calibri" w:cs="Calibri"/>
          <w:sz w:val="28"/>
          <w:szCs w:val="28"/>
        </w:rPr>
      </w:pPr>
      <w:r>
        <w:rPr>
          <w:rFonts w:ascii="Calibri" w:eastAsia="Calibri" w:hAnsi="Calibri" w:cs="Calibri"/>
          <w:sz w:val="28"/>
          <w:szCs w:val="28"/>
        </w:rPr>
        <w:t xml:space="preserve">There   have   been   several   people   who   have   founded   extremely   successful </w:t>
      </w:r>
      <w:proofErr w:type="gramStart"/>
      <w:r>
        <w:rPr>
          <w:rFonts w:ascii="Calibri" w:eastAsia="Calibri" w:hAnsi="Calibri" w:cs="Calibri"/>
          <w:sz w:val="28"/>
          <w:szCs w:val="28"/>
        </w:rPr>
        <w:t>businesses  based</w:t>
      </w:r>
      <w:proofErr w:type="gramEnd"/>
      <w:r>
        <w:rPr>
          <w:rFonts w:ascii="Calibri" w:eastAsia="Calibri" w:hAnsi="Calibri" w:cs="Calibri"/>
          <w:sz w:val="28"/>
          <w:szCs w:val="28"/>
        </w:rPr>
        <w:t xml:space="preserve"> on  creating  handmade  jewelry.  In fact</w:t>
      </w:r>
      <w:proofErr w:type="gramStart"/>
      <w:r>
        <w:rPr>
          <w:rFonts w:ascii="Calibri" w:eastAsia="Calibri" w:hAnsi="Calibri" w:cs="Calibri"/>
          <w:sz w:val="28"/>
          <w:szCs w:val="28"/>
        </w:rPr>
        <w:t>,  platforms</w:t>
      </w:r>
      <w:proofErr w:type="gramEnd"/>
      <w:r>
        <w:rPr>
          <w:rFonts w:ascii="Calibri" w:eastAsia="Calibri" w:hAnsi="Calibri" w:cs="Calibri"/>
          <w:sz w:val="28"/>
          <w:szCs w:val="28"/>
        </w:rPr>
        <w:t xml:space="preserve">  like  Etsy  are some of the biggest marketplaces where everyone from novice jewelry makers to professionals  can  sell  their  products.  </w:t>
      </w:r>
      <w:proofErr w:type="gramStart"/>
      <w:r>
        <w:rPr>
          <w:rFonts w:ascii="Calibri" w:eastAsia="Calibri" w:hAnsi="Calibri" w:cs="Calibri"/>
          <w:sz w:val="28"/>
          <w:szCs w:val="28"/>
        </w:rPr>
        <w:t>There  is</w:t>
      </w:r>
      <w:proofErr w:type="gramEnd"/>
      <w:r>
        <w:rPr>
          <w:rFonts w:ascii="Calibri" w:eastAsia="Calibri" w:hAnsi="Calibri" w:cs="Calibri"/>
          <w:sz w:val="28"/>
          <w:szCs w:val="28"/>
        </w:rPr>
        <w:t xml:space="preserve">  a  huge  market  for  custom-made jewelry and even young people have been able to build thriving brands that offer a   range   of   unique   items.   Everything   from   classic   and   traditional   pieces   to extremely quirky statement pieces is appreciated in this market and this segment </w:t>
      </w:r>
      <w:proofErr w:type="gramStart"/>
      <w:r>
        <w:rPr>
          <w:rFonts w:ascii="Calibri" w:eastAsia="Calibri" w:hAnsi="Calibri" w:cs="Calibri"/>
          <w:sz w:val="28"/>
          <w:szCs w:val="28"/>
        </w:rPr>
        <w:t>is  currently</w:t>
      </w:r>
      <w:proofErr w:type="gramEnd"/>
      <w:r>
        <w:rPr>
          <w:rFonts w:ascii="Calibri" w:eastAsia="Calibri" w:hAnsi="Calibri" w:cs="Calibri"/>
          <w:sz w:val="28"/>
          <w:szCs w:val="28"/>
        </w:rPr>
        <w:t xml:space="preserve">  growing  at  a  rate  of  5-6%  a  year.  </w:t>
      </w:r>
      <w:proofErr w:type="gramStart"/>
      <w:r>
        <w:rPr>
          <w:rFonts w:ascii="Calibri" w:eastAsia="Calibri" w:hAnsi="Calibri" w:cs="Calibri"/>
          <w:sz w:val="28"/>
          <w:szCs w:val="28"/>
        </w:rPr>
        <w:t>For  inspiration</w:t>
      </w:r>
      <w:proofErr w:type="gramEnd"/>
      <w:r>
        <w:rPr>
          <w:rFonts w:ascii="Calibri" w:eastAsia="Calibri" w:hAnsi="Calibri" w:cs="Calibri"/>
          <w:sz w:val="28"/>
          <w:szCs w:val="28"/>
        </w:rPr>
        <w:t>,  you  could  look  at names like Origami Owl and M3 Girl Designs.</w:t>
      </w:r>
    </w:p>
    <w:p w:rsidR="00E52E67" w:rsidRDefault="00E52E67" w:rsidP="00692AC6">
      <w:pPr>
        <w:rPr>
          <w:rFonts w:ascii="Cambria" w:eastAsia="Cambria" w:hAnsi="Cambria" w:cs="Cambria"/>
          <w:b/>
          <w:color w:val="365F91"/>
          <w:sz w:val="36"/>
          <w:szCs w:val="36"/>
        </w:rPr>
      </w:pPr>
    </w:p>
    <w:p w:rsidR="00E52E67" w:rsidRDefault="00E52E67" w:rsidP="00692AC6">
      <w:pPr>
        <w:rPr>
          <w:rFonts w:ascii="Cambria" w:eastAsia="Cambria" w:hAnsi="Cambria" w:cs="Cambria"/>
          <w:b/>
          <w:color w:val="365F91"/>
          <w:sz w:val="36"/>
          <w:szCs w:val="36"/>
        </w:rPr>
      </w:pPr>
    </w:p>
    <w:p w:rsidR="00161ECC" w:rsidRDefault="00DE1890" w:rsidP="00E52E67">
      <w:pPr>
        <w:rPr>
          <w:rFonts w:ascii="Cambria" w:eastAsia="Cambria" w:hAnsi="Cambria" w:cs="Cambria"/>
          <w:sz w:val="36"/>
          <w:szCs w:val="36"/>
        </w:rPr>
      </w:pPr>
      <w:r>
        <w:rPr>
          <w:rFonts w:ascii="Cambria" w:eastAsia="Cambria" w:hAnsi="Cambria" w:cs="Cambria"/>
          <w:b/>
          <w:color w:val="365F91"/>
          <w:sz w:val="36"/>
          <w:szCs w:val="36"/>
        </w:rPr>
        <w:t xml:space="preserve"> 4</w:t>
      </w:r>
      <w:r w:rsidR="003A2EA1">
        <w:rPr>
          <w:rFonts w:ascii="Cambria" w:eastAsia="Cambria" w:hAnsi="Cambria" w:cs="Cambria"/>
          <w:b/>
          <w:color w:val="365F91"/>
          <w:sz w:val="36"/>
          <w:szCs w:val="36"/>
        </w:rPr>
        <w:t xml:space="preserve">)     </w:t>
      </w:r>
      <w:r w:rsidR="00E52E67">
        <w:rPr>
          <w:rFonts w:ascii="Cambria" w:eastAsia="Cambria" w:hAnsi="Cambria" w:cs="Cambria"/>
          <w:b/>
          <w:color w:val="365F91"/>
          <w:sz w:val="36"/>
          <w:szCs w:val="36"/>
        </w:rPr>
        <w:t>Custom Clothes</w:t>
      </w:r>
    </w:p>
    <w:p w:rsidR="00161ECC" w:rsidRDefault="003A2EA1" w:rsidP="00205E34">
      <w:pPr>
        <w:spacing w:before="58" w:line="276" w:lineRule="auto"/>
        <w:ind w:left="100" w:right="67"/>
        <w:jc w:val="both"/>
        <w:rPr>
          <w:rFonts w:ascii="Calibri" w:eastAsia="Calibri" w:hAnsi="Calibri" w:cs="Calibri"/>
          <w:sz w:val="28"/>
          <w:szCs w:val="28"/>
        </w:rPr>
      </w:pPr>
      <w:r>
        <w:rPr>
          <w:rFonts w:ascii="Calibri" w:eastAsia="Calibri" w:hAnsi="Calibri" w:cs="Calibri"/>
          <w:sz w:val="28"/>
          <w:szCs w:val="28"/>
        </w:rPr>
        <w:t xml:space="preserve">Just as with custom-made t-shirts, custom-made apparel is </w:t>
      </w:r>
      <w:r w:rsidR="00142A63">
        <w:rPr>
          <w:rFonts w:ascii="Calibri" w:eastAsia="Calibri" w:hAnsi="Calibri" w:cs="Calibri"/>
          <w:sz w:val="28"/>
          <w:szCs w:val="28"/>
        </w:rPr>
        <w:t xml:space="preserve">also gaining popularity amongst various markets. </w:t>
      </w:r>
      <w:r w:rsidR="00F47658">
        <w:rPr>
          <w:rFonts w:ascii="Calibri" w:eastAsia="Calibri" w:hAnsi="Calibri" w:cs="Calibri"/>
          <w:sz w:val="28"/>
          <w:szCs w:val="28"/>
        </w:rPr>
        <w:t>If</w:t>
      </w:r>
      <w:r>
        <w:rPr>
          <w:rFonts w:ascii="Calibri" w:eastAsia="Calibri" w:hAnsi="Calibri" w:cs="Calibri"/>
          <w:sz w:val="28"/>
          <w:szCs w:val="28"/>
        </w:rPr>
        <w:t xml:space="preserve"> you’re  able  to  create  fashion-forward  pieces  that have  an  edge  to  them  and  are  catering  to  the  taste  of  your  niche  audience perfectly, then you may be sitting on a goldmine! It’s not difficult to find buyers in the market, especially on platforms like Etsy and if fashion designing has always been your calling then this is the best way to break into the segment for anyone</w:t>
      </w:r>
      <w:r w:rsidR="00205E34">
        <w:rPr>
          <w:rFonts w:ascii="Calibri" w:eastAsia="Calibri" w:hAnsi="Calibri" w:cs="Calibri"/>
          <w:sz w:val="28"/>
          <w:szCs w:val="28"/>
        </w:rPr>
        <w:t xml:space="preserve"> </w:t>
      </w:r>
      <w:r>
        <w:rPr>
          <w:rFonts w:ascii="Calibri" w:eastAsia="Calibri" w:hAnsi="Calibri" w:cs="Calibri"/>
          <w:sz w:val="28"/>
          <w:szCs w:val="28"/>
        </w:rPr>
        <w:t>who is slightly risk-averse.</w:t>
      </w:r>
    </w:p>
    <w:p w:rsidR="00161ECC" w:rsidRDefault="00161ECC">
      <w:pPr>
        <w:spacing w:before="8" w:line="180" w:lineRule="exact"/>
        <w:rPr>
          <w:sz w:val="19"/>
          <w:szCs w:val="19"/>
        </w:rPr>
      </w:pPr>
    </w:p>
    <w:p w:rsidR="00161ECC" w:rsidRDefault="00161ECC">
      <w:pPr>
        <w:spacing w:line="200" w:lineRule="exact"/>
      </w:pPr>
    </w:p>
    <w:p w:rsidR="00161ECC" w:rsidRDefault="00A9531E">
      <w:pPr>
        <w:spacing w:line="200" w:lineRule="exact"/>
      </w:pPr>
      <w:r>
        <w:lastRenderedPageBreak/>
        <w:pict>
          <v:group id="_x0000_s1194" style="position:absolute;margin-left:23.4pt;margin-top:23.45pt;width:564.2pt;height:745.15pt;z-index:-251669504;mso-position-horizontal-relative:page;mso-position-vertical-relative:page" coordorigin="479,469" coordsize="11284,14903">
            <v:shape id="_x0000_s1198" style="position:absolute;left:499;top:490;width:11244;height:0" coordorigin="499,490" coordsize="11244,0" path="m499,490r11244,e" filled="f" strokecolor="#4f81bc" strokeweight="1.06pt">
              <v:path arrowok="t"/>
            </v:shape>
            <v:shape id="_x0000_s1197" style="position:absolute;left:490;top:480;width:0;height:14882" coordorigin="490,480" coordsize="0,14882" path="m490,480r,14882e" filled="f" strokecolor="#4f81bc" strokeweight="1.06pt">
              <v:path arrowok="t"/>
            </v:shape>
            <v:shape id="_x0000_s1196" style="position:absolute;left:11752;top:480;width:0;height:14882" coordorigin="11752,480" coordsize="0,14882" path="m11752,480r,14882e" filled="f" strokecolor="#4f81bc" strokeweight="1.06pt">
              <v:path arrowok="t"/>
            </v:shape>
            <v:shape id="_x0000_s1195" style="position:absolute;left:499;top:15352;width:11244;height:0" coordorigin="499,15352" coordsize="11244,0" path="m499,15352r11244,e" filled="f" strokecolor="#4f81bc" strokeweight="1.06pt">
              <v:path arrowok="t"/>
            </v:shape>
            <w10:wrap anchorx="page" anchory="page"/>
          </v:group>
        </w:pict>
      </w:r>
    </w:p>
    <w:p w:rsidR="00161ECC" w:rsidRDefault="00A9531E" w:rsidP="00692AC6">
      <w:pPr>
        <w:spacing w:before="41"/>
        <w:rPr>
          <w:rFonts w:ascii="Cambria" w:eastAsia="Cambria" w:hAnsi="Cambria" w:cs="Cambria"/>
          <w:sz w:val="36"/>
          <w:szCs w:val="36"/>
        </w:rPr>
      </w:pPr>
      <w:r>
        <w:pict>
          <v:group id="_x0000_s1199" style="position:absolute;margin-left:23.95pt;margin-top:23.45pt;width:564.2pt;height:745.15pt;z-index:-251670528;mso-position-horizontal-relative:page;mso-position-vertical-relative:page" coordorigin="479,469" coordsize="11284,14903">
            <v:shape id="_x0000_s1203" style="position:absolute;left:499;top:490;width:11244;height:0" coordorigin="499,490" coordsize="11244,0" path="m499,490r11244,e" filled="f" strokecolor="#4f81bc" strokeweight="1.06pt">
              <v:path arrowok="t"/>
            </v:shape>
            <v:shape id="_x0000_s1202" style="position:absolute;left:490;top:480;width:0;height:14882" coordorigin="490,480" coordsize="0,14882" path="m490,480r,14882e" filled="f" strokecolor="#4f81bc" strokeweight="1.06pt">
              <v:path arrowok="t"/>
            </v:shape>
            <v:shape id="_x0000_s1201" style="position:absolute;left:11752;top:480;width:0;height:14882" coordorigin="11752,480" coordsize="0,14882" path="m11752,480r,14882e" filled="f" strokecolor="#4f81bc" strokeweight="1.06pt">
              <v:path arrowok="t"/>
            </v:shape>
            <v:shape id="_x0000_s1200" style="position:absolute;left:499;top:15352;width:11244;height:0" coordorigin="499,15352" coordsize="11244,0" path="m499,15352r11244,e" filled="f" strokecolor="#4f81bc" strokeweight="1.06pt">
              <v:path arrowok="t"/>
            </v:shape>
            <w10:wrap anchorx="page" anchory="page"/>
          </v:group>
        </w:pict>
      </w:r>
      <w:r w:rsidR="00DE1890">
        <w:rPr>
          <w:rFonts w:ascii="Cambria" w:eastAsia="Cambria" w:hAnsi="Cambria" w:cs="Cambria"/>
          <w:b/>
          <w:color w:val="365F91"/>
          <w:sz w:val="36"/>
          <w:szCs w:val="36"/>
        </w:rPr>
        <w:t xml:space="preserve"> 5</w:t>
      </w:r>
      <w:r w:rsidR="003A2EA1">
        <w:rPr>
          <w:rFonts w:ascii="Cambria" w:eastAsia="Cambria" w:hAnsi="Cambria" w:cs="Cambria"/>
          <w:b/>
          <w:color w:val="365F91"/>
          <w:sz w:val="36"/>
          <w:szCs w:val="36"/>
        </w:rPr>
        <w:t>)     Open days</w:t>
      </w:r>
    </w:p>
    <w:p w:rsidR="00161ECC" w:rsidRDefault="003A2EA1" w:rsidP="000B7C9F">
      <w:pPr>
        <w:spacing w:before="58" w:line="276" w:lineRule="auto"/>
        <w:ind w:left="100" w:right="69"/>
        <w:jc w:val="both"/>
        <w:rPr>
          <w:rFonts w:ascii="Calibri" w:eastAsia="Calibri" w:hAnsi="Calibri" w:cs="Calibri"/>
          <w:sz w:val="28"/>
          <w:szCs w:val="28"/>
        </w:rPr>
      </w:pPr>
      <w:r>
        <w:rPr>
          <w:rFonts w:ascii="Calibri" w:eastAsia="Calibri" w:hAnsi="Calibri" w:cs="Calibri"/>
          <w:sz w:val="28"/>
          <w:szCs w:val="28"/>
        </w:rPr>
        <w:t xml:space="preserve">One of the most popular projects that youth seeks nowadays is open days where it  discarded  the  idea  of  a  fixed  shop;  however  they  </w:t>
      </w:r>
      <w:r w:rsidR="000B7C9F">
        <w:rPr>
          <w:rFonts w:ascii="Calibri" w:eastAsia="Calibri" w:hAnsi="Calibri" w:cs="Calibri"/>
          <w:sz w:val="28"/>
          <w:szCs w:val="28"/>
        </w:rPr>
        <w:t xml:space="preserve">tend  to  offer  their  project </w:t>
      </w:r>
      <w:r>
        <w:rPr>
          <w:rFonts w:ascii="Calibri" w:eastAsia="Calibri" w:hAnsi="Calibri" w:cs="Calibri"/>
          <w:sz w:val="28"/>
          <w:szCs w:val="28"/>
        </w:rPr>
        <w:t>products in more than one place in order to be more reachable where anyone can  attend  the  day  without  previous  invitation  and  buy  whatever  they  want, whether it’s jewelry, home appliances, clothes or food …etc.</w:t>
      </w:r>
    </w:p>
    <w:p w:rsidR="00161ECC" w:rsidRDefault="00161ECC">
      <w:pPr>
        <w:spacing w:line="200" w:lineRule="exact"/>
      </w:pPr>
    </w:p>
    <w:p w:rsidR="00161ECC" w:rsidRDefault="00161ECC">
      <w:pPr>
        <w:spacing w:before="18" w:line="280" w:lineRule="exact"/>
        <w:rPr>
          <w:sz w:val="28"/>
          <w:szCs w:val="28"/>
        </w:rPr>
      </w:pPr>
    </w:p>
    <w:p w:rsidR="00E52E67" w:rsidRDefault="00DE1890" w:rsidP="00E52E67">
      <w:pPr>
        <w:rPr>
          <w:rFonts w:ascii="Cambria" w:eastAsia="Cambria" w:hAnsi="Cambria" w:cs="Cambria"/>
          <w:sz w:val="36"/>
          <w:szCs w:val="36"/>
        </w:rPr>
      </w:pPr>
      <w:r>
        <w:rPr>
          <w:rFonts w:ascii="Cambria" w:eastAsia="Cambria" w:hAnsi="Cambria" w:cs="Cambria"/>
          <w:b/>
          <w:color w:val="365F91"/>
          <w:sz w:val="36"/>
          <w:szCs w:val="36"/>
        </w:rPr>
        <w:t xml:space="preserve"> </w:t>
      </w:r>
      <w:r w:rsidR="00E52E67">
        <w:rPr>
          <w:rFonts w:ascii="Cambria" w:eastAsia="Cambria" w:hAnsi="Cambria" w:cs="Cambria"/>
          <w:b/>
          <w:color w:val="365F91"/>
          <w:sz w:val="36"/>
          <w:szCs w:val="36"/>
        </w:rPr>
        <w:t>6)     Startup café</w:t>
      </w:r>
    </w:p>
    <w:p w:rsidR="00E52E67" w:rsidRDefault="00E52E67" w:rsidP="00E52E67">
      <w:pPr>
        <w:spacing w:before="58" w:line="273" w:lineRule="auto"/>
        <w:ind w:left="100" w:right="73"/>
        <w:jc w:val="both"/>
        <w:rPr>
          <w:rFonts w:ascii="Calibri" w:eastAsia="Calibri" w:hAnsi="Calibri" w:cs="Calibri"/>
          <w:sz w:val="28"/>
          <w:szCs w:val="28"/>
        </w:rPr>
      </w:pPr>
      <w:r>
        <w:rPr>
          <w:rFonts w:ascii="Calibri" w:eastAsia="Calibri" w:hAnsi="Calibri" w:cs="Calibri"/>
          <w:sz w:val="28"/>
          <w:szCs w:val="28"/>
        </w:rPr>
        <w:t>Usually  startup  cafés  offer  different  types  of  food,  drinks  or  snacks  mainly targeting youth with modern, elegant and attractive decorations.</w:t>
      </w:r>
    </w:p>
    <w:p w:rsidR="00E52E67" w:rsidRDefault="00E52E67" w:rsidP="000B7C9F">
      <w:pPr>
        <w:rPr>
          <w:rFonts w:ascii="Cambria" w:eastAsia="Cambria" w:hAnsi="Cambria" w:cs="Cambria"/>
          <w:b/>
          <w:color w:val="365F91"/>
          <w:sz w:val="36"/>
          <w:szCs w:val="36"/>
        </w:rPr>
      </w:pPr>
    </w:p>
    <w:p w:rsidR="00161ECC" w:rsidRDefault="00DE1890" w:rsidP="000B7C9F">
      <w:pPr>
        <w:rPr>
          <w:rFonts w:ascii="Cambria" w:eastAsia="Cambria" w:hAnsi="Cambria" w:cs="Cambria"/>
          <w:sz w:val="36"/>
          <w:szCs w:val="36"/>
        </w:rPr>
      </w:pPr>
      <w:r>
        <w:rPr>
          <w:rFonts w:ascii="Cambria" w:eastAsia="Cambria" w:hAnsi="Cambria" w:cs="Cambria"/>
          <w:b/>
          <w:color w:val="365F91"/>
          <w:sz w:val="36"/>
          <w:szCs w:val="36"/>
        </w:rPr>
        <w:t xml:space="preserve"> 7</w:t>
      </w:r>
      <w:r w:rsidR="003A2EA1">
        <w:rPr>
          <w:rFonts w:ascii="Cambria" w:eastAsia="Cambria" w:hAnsi="Cambria" w:cs="Cambria"/>
          <w:b/>
          <w:color w:val="365F91"/>
          <w:sz w:val="36"/>
          <w:szCs w:val="36"/>
        </w:rPr>
        <w:t>)     Entertainment places</w:t>
      </w:r>
    </w:p>
    <w:p w:rsidR="00161ECC" w:rsidRDefault="003A2EA1">
      <w:pPr>
        <w:spacing w:before="58" w:line="275" w:lineRule="auto"/>
        <w:ind w:left="100" w:right="69"/>
        <w:jc w:val="both"/>
        <w:rPr>
          <w:rFonts w:ascii="Calibri" w:eastAsia="Calibri" w:hAnsi="Calibri" w:cs="Calibri"/>
          <w:sz w:val="28"/>
          <w:szCs w:val="28"/>
        </w:rPr>
      </w:pPr>
      <w:r>
        <w:rPr>
          <w:rFonts w:ascii="Calibri" w:eastAsia="Calibri" w:hAnsi="Calibri" w:cs="Calibri"/>
          <w:sz w:val="28"/>
          <w:szCs w:val="28"/>
        </w:rPr>
        <w:t xml:space="preserve">Finding </w:t>
      </w:r>
      <w:proofErr w:type="gramStart"/>
      <w:r>
        <w:rPr>
          <w:rFonts w:ascii="Calibri" w:eastAsia="Calibri" w:hAnsi="Calibri" w:cs="Calibri"/>
          <w:sz w:val="28"/>
          <w:szCs w:val="28"/>
        </w:rPr>
        <w:t>yourself</w:t>
      </w:r>
      <w:proofErr w:type="gramEnd"/>
      <w:r>
        <w:rPr>
          <w:rFonts w:ascii="Calibri" w:eastAsia="Calibri" w:hAnsi="Calibri" w:cs="Calibri"/>
          <w:sz w:val="28"/>
          <w:szCs w:val="28"/>
        </w:rPr>
        <w:t xml:space="preserve"> bored? You need to do something different or new ?have a good company  and  try  one  of  these  great  adventures,  such  places  usually  offers  you different  games,  rooms  with  all  the  techniques  required  to  simulate  exciting situations for you .</w:t>
      </w:r>
    </w:p>
    <w:p w:rsidR="00161ECC" w:rsidRDefault="00161ECC">
      <w:pPr>
        <w:spacing w:line="200" w:lineRule="exact"/>
      </w:pPr>
    </w:p>
    <w:p w:rsidR="00161ECC" w:rsidRDefault="00161ECC">
      <w:pPr>
        <w:spacing w:before="20" w:line="280" w:lineRule="exact"/>
        <w:rPr>
          <w:sz w:val="28"/>
          <w:szCs w:val="28"/>
        </w:rPr>
      </w:pPr>
    </w:p>
    <w:p w:rsidR="005D7F78" w:rsidRDefault="00DE1890" w:rsidP="005D7F78">
      <w:pPr>
        <w:rPr>
          <w:rFonts w:ascii="Cambria" w:eastAsia="Cambria" w:hAnsi="Cambria" w:cs="Cambria"/>
          <w:sz w:val="36"/>
          <w:szCs w:val="36"/>
        </w:rPr>
      </w:pPr>
      <w:r>
        <w:rPr>
          <w:rFonts w:ascii="Cambria" w:eastAsia="Cambria" w:hAnsi="Cambria" w:cs="Cambria"/>
          <w:b/>
          <w:color w:val="365F91"/>
          <w:sz w:val="36"/>
          <w:szCs w:val="36"/>
        </w:rPr>
        <w:t xml:space="preserve"> </w:t>
      </w:r>
      <w:r w:rsidR="005D7F78">
        <w:rPr>
          <w:rFonts w:ascii="Cambria" w:eastAsia="Cambria" w:hAnsi="Cambria" w:cs="Cambria"/>
          <w:b/>
          <w:color w:val="365F91"/>
          <w:sz w:val="36"/>
          <w:szCs w:val="36"/>
        </w:rPr>
        <w:t>8)     Keto foods</w:t>
      </w:r>
    </w:p>
    <w:p w:rsidR="005D7F78" w:rsidRDefault="005D7F78" w:rsidP="005D7F78">
      <w:pPr>
        <w:spacing w:before="56" w:line="276" w:lineRule="auto"/>
        <w:ind w:left="100" w:right="67"/>
        <w:jc w:val="both"/>
        <w:rPr>
          <w:rFonts w:ascii="Calibri" w:eastAsia="Calibri" w:hAnsi="Calibri" w:cs="Calibri"/>
          <w:sz w:val="28"/>
          <w:szCs w:val="28"/>
        </w:rPr>
      </w:pPr>
      <w:r>
        <w:rPr>
          <w:rFonts w:ascii="Calibri" w:eastAsia="Calibri" w:hAnsi="Calibri" w:cs="Calibri"/>
          <w:sz w:val="28"/>
          <w:szCs w:val="28"/>
        </w:rPr>
        <w:t>The ketogenic diet is a high-fat, adequate-protein, and low-carbohydrate one. The diet forces the body to burn fats rather than carbohydrates and has become fairly popular over the past few years. While the fitness and healthy food industries are constantly hit with swells of new-age fads, the keto diet has some solid medical backing and thus has stayed around for a while. There is a niche for keto products and it has a pretty solid consumer base too. In order to break into this niche, it would  be  advisable  to  really  dig  in  deep into  the  world  of  fit  foods,  ingredients that  constitute  such  foods  and  alternative  n</w:t>
      </w:r>
      <w:r w:rsidR="004D5942">
        <w:rPr>
          <w:rFonts w:ascii="Calibri" w:eastAsia="Calibri" w:hAnsi="Calibri" w:cs="Calibri"/>
          <w:sz w:val="28"/>
          <w:szCs w:val="28"/>
        </w:rPr>
        <w:t xml:space="preserve">utrient  sources. Once you get </w:t>
      </w:r>
      <w:r>
        <w:rPr>
          <w:rFonts w:ascii="Calibri" w:eastAsia="Calibri" w:hAnsi="Calibri" w:cs="Calibri"/>
          <w:sz w:val="28"/>
          <w:szCs w:val="28"/>
        </w:rPr>
        <w:t>the hang of it, the pay-off can be pretty big.</w:t>
      </w:r>
    </w:p>
    <w:p w:rsidR="005D7F78" w:rsidRDefault="005D7F78">
      <w:pPr>
        <w:spacing w:before="41"/>
        <w:ind w:left="460"/>
        <w:rPr>
          <w:rFonts w:ascii="Cambria" w:eastAsia="Cambria" w:hAnsi="Cambria" w:cs="Cambria"/>
          <w:b/>
          <w:color w:val="365F91"/>
          <w:sz w:val="36"/>
          <w:szCs w:val="36"/>
        </w:rPr>
      </w:pPr>
    </w:p>
    <w:p w:rsidR="00DE1890" w:rsidRDefault="00DE1890" w:rsidP="00DE1890">
      <w:pPr>
        <w:spacing w:before="41"/>
        <w:rPr>
          <w:rFonts w:ascii="Cambria" w:eastAsia="Cambria" w:hAnsi="Cambria" w:cs="Cambria"/>
          <w:b/>
          <w:color w:val="365F91"/>
          <w:sz w:val="36"/>
          <w:szCs w:val="36"/>
        </w:rPr>
      </w:pPr>
    </w:p>
    <w:p w:rsidR="00DE1890" w:rsidRDefault="00DE1890" w:rsidP="00DE1890">
      <w:pPr>
        <w:spacing w:before="41"/>
        <w:rPr>
          <w:rFonts w:ascii="Cambria" w:eastAsia="Cambria" w:hAnsi="Cambria" w:cs="Cambria"/>
          <w:b/>
          <w:color w:val="365F91"/>
          <w:sz w:val="36"/>
          <w:szCs w:val="36"/>
        </w:rPr>
      </w:pPr>
    </w:p>
    <w:p w:rsidR="00161ECC" w:rsidRDefault="00CD6770" w:rsidP="00DE1890">
      <w:pPr>
        <w:spacing w:before="41"/>
        <w:rPr>
          <w:rFonts w:ascii="Cambria" w:eastAsia="Cambria" w:hAnsi="Cambria" w:cs="Cambria"/>
          <w:sz w:val="36"/>
          <w:szCs w:val="36"/>
        </w:rPr>
      </w:pPr>
      <w:r>
        <w:rPr>
          <w:rFonts w:ascii="Cambria" w:eastAsia="Cambria" w:hAnsi="Cambria" w:cs="Cambria"/>
          <w:b/>
          <w:noProof/>
          <w:color w:val="365F91"/>
          <w:sz w:val="36"/>
          <w:szCs w:val="36"/>
        </w:rPr>
        <w:lastRenderedPageBreak/>
        <mc:AlternateContent>
          <mc:Choice Requires="wpg">
            <w:drawing>
              <wp:anchor distT="0" distB="0" distL="114300" distR="114300" simplePos="0" relativeHeight="251677696" behindDoc="1" locked="0" layoutInCell="1" allowOverlap="1">
                <wp:simplePos x="0" y="0"/>
                <wp:positionH relativeFrom="page">
                  <wp:posOffset>292100</wp:posOffset>
                </wp:positionH>
                <wp:positionV relativeFrom="page">
                  <wp:posOffset>349885</wp:posOffset>
                </wp:positionV>
                <wp:extent cx="7165340" cy="9463405"/>
                <wp:effectExtent l="0" t="0" r="16510"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63405"/>
                          <a:chOff x="479" y="469"/>
                          <a:chExt cx="11284" cy="14903"/>
                        </a:xfrm>
                      </wpg:grpSpPr>
                      <wps:wsp>
                        <wps:cNvPr id="2" name="Freeform 214"/>
                        <wps:cNvSpPr>
                          <a:spLocks/>
                        </wps:cNvSpPr>
                        <wps:spPr bwMode="auto">
                          <a:xfrm>
                            <a:off x="499" y="490"/>
                            <a:ext cx="11244" cy="0"/>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215"/>
                        <wps:cNvSpPr>
                          <a:spLocks/>
                        </wps:cNvSpPr>
                        <wps:spPr bwMode="auto">
                          <a:xfrm>
                            <a:off x="490"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216"/>
                        <wps:cNvSpPr>
                          <a:spLocks/>
                        </wps:cNvSpPr>
                        <wps:spPr bwMode="auto">
                          <a:xfrm>
                            <a:off x="11752"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217"/>
                        <wps:cNvSpPr>
                          <a:spLocks/>
                        </wps:cNvSpPr>
                        <wps:spPr bwMode="auto">
                          <a:xfrm>
                            <a:off x="499" y="15352"/>
                            <a:ext cx="11244" cy="0"/>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23pt;margin-top:27.55pt;width:564.2pt;height:745.15pt;z-index:-251638784;mso-position-horizontal-relative:page;mso-position-vertical-relative:page" coordorigin="479,469" coordsize="11284,1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">
                <v:shape id="Freeform 214" o:spid="_x0000_s1027" style="position:absolute;left:499;top:490;width:11244;height:0;visibility:visible;mso-wrap-style:square;v-text-anchor:top" coordsize="1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qIXMEA&#10;AADaAAAADwAAAGRycy9kb3ducmV2LnhtbESP0YrCMBRE3wX/IVzBF9FUZYtUo6ggCu6L1Q+4NNe2&#10;2NyUJmr1642wsI/DzJxhFqvWVOJBjSstKxiPIhDEmdUl5wou591wBsJ5ZI2VZVLwIgerZbezwETb&#10;J5/okfpcBAi7BBUU3teJlC4ryKAb2Zo4eFfbGPRBNrnUDT4D3FRyEkWxNFhyWCiwpm1B2S29GwWH&#10;n83Umt9B7uJ4e9xf6/f6Fb+V6vfa9RyEp9b/h//aB61gAt8r4QbI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6iFzBAAAA2gAAAA8AAAAAAAAAAAAAAAAAmAIAAGRycy9kb3du&#10;cmV2LnhtbFBLBQYAAAAABAAEAPUAAACGAwAAAAA=&#10;" path="m,l11244,e" filled="f" strokecolor="#4f81bc" strokeweight="1.06pt">
                  <v:path arrowok="t" o:connecttype="custom" o:connectlocs="0,0;11244,0" o:connectangles="0,0"/>
                </v:shape>
                <v:shape id="Freeform 215" o:spid="_x0000_s1028" style="position:absolute;left:490;top:480;width:0;height:14882;visibility:visible;mso-wrap-style:square;v-text-anchor:top" coordsize="0,1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g1cMA&#10;AADaAAAADwAAAGRycy9kb3ducmV2LnhtbESP3WoCMRSE7wu+QziCdzXxhyJbs0sRhFJEqPoAx83p&#10;7nY3J0sSde3TN0Khl8PMfMOsi8F24ko+NI41zKYKBHHpTMOVhtNx+7wCESKywc4xabhTgCIfPa0x&#10;M+7Gn3Q9xEokCIcMNdQx9pmUoazJYpi6njh5X85bjEn6ShqPtwS3nZwr9SItNpwWauxpU1PZHi5W&#10;ww77n828/d53e39u0WxPH2qptJ6Mh7dXEJGG+B/+a78bDQt4XEk3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Lg1cMAAADaAAAADwAAAAAAAAAAAAAAAACYAgAAZHJzL2Rv&#10;d25yZXYueG1sUEsFBgAAAAAEAAQA9QAAAIgDAAAAAA==&#10;" path="m,l,14882e" filled="f" strokecolor="#4f81bc" strokeweight="1.06pt">
                  <v:path arrowok="t" o:connecttype="custom" o:connectlocs="0,480;0,15362" o:connectangles="0,0"/>
                </v:shape>
                <v:shape id="Freeform 216" o:spid="_x0000_s1029" style="position:absolute;left:11752;top:480;width:0;height:14882;visibility:visible;mso-wrap-style:square;v-text-anchor:top" coordsize="0,1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t4ocEA&#10;AADaAAAADwAAAGRycy9kb3ducmV2LnhtbESP3YrCMBSE74V9h3AWvNNkRUS6RhFBWEQEfx7g2Jxt&#10;a5uTkkTt7tMbQfBymJlvmNmis424kQ+VYw1fQwWCOHem4kLD6bgeTEGEiGywcUwa/ijAYv7Rm2Fm&#10;3J33dDvEQiQIhww1lDG2mZQhL8liGLqWOHm/zluMSfpCGo/3BLeNHCk1kRYrTgsltrQqKa8PV6th&#10;i+3/alRfds3On2s069NGjZXW/c9u+Q0iUhff4Vf7x2gYw/NKu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LeKHBAAAA2gAAAA8AAAAAAAAAAAAAAAAAmAIAAGRycy9kb3du&#10;cmV2LnhtbFBLBQYAAAAABAAEAPUAAACGAwAAAAA=&#10;" path="m,l,14882e" filled="f" strokecolor="#4f81bc" strokeweight="1.06pt">
                  <v:path arrowok="t" o:connecttype="custom" o:connectlocs="0,480;0,15362" o:connectangles="0,0"/>
                </v:shape>
                <v:shape id="Freeform 217" o:spid="_x0000_s1030" style="position:absolute;left:499;top:15352;width:11244;height:0;visibility:visible;mso-wrap-style:square;v-text-anchor:top" coordsize="1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QKMQA&#10;AADaAAAADwAAAGRycy9kb3ducmV2LnhtbESP3WrCQBSE7wt9h+UUvCnNRotLidmICqLQ3mj7AIfs&#10;yQ9mz4bsqtGndwuFXg4z8w2TL0fbiQsNvnWsYZqkIIhLZ1quNfx8b98+QPiAbLBzTBpu5GFZPD/l&#10;mBl35QNdjqEWEcI+Qw1NCH0mpS8bsugT1xNHr3KDxRDlUEsz4DXCbSdnaaqkxZbjQoM9bRoqT8ez&#10;1bCfr9+d/XqtvVKbz13V31c3ddd68jKuFiACjeE//NfeGw1z+L0Sb4As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TECjEAAAA2gAAAA8AAAAAAAAAAAAAAAAAmAIAAGRycy9k&#10;b3ducmV2LnhtbFBLBQYAAAAABAAEAPUAAACJAwAAAAA=&#10;" path="m,l11244,e" filled="f" strokecolor="#4f81bc" strokeweight="1.06pt">
                  <v:path arrowok="t" o:connecttype="custom" o:connectlocs="0,0;11244,0" o:connectangles="0,0"/>
                </v:shape>
                <w10:wrap anchorx="page" anchory="page"/>
              </v:group>
            </w:pict>
          </mc:Fallback>
        </mc:AlternateContent>
      </w:r>
      <w:r w:rsidR="00DE1890">
        <w:rPr>
          <w:rFonts w:ascii="Cambria" w:eastAsia="Cambria" w:hAnsi="Cambria" w:cs="Cambria"/>
          <w:b/>
          <w:color w:val="365F91"/>
          <w:sz w:val="36"/>
          <w:szCs w:val="36"/>
        </w:rPr>
        <w:t xml:space="preserve"> </w:t>
      </w:r>
      <w:r w:rsidR="003A2EA1">
        <w:rPr>
          <w:rFonts w:ascii="Cambria" w:eastAsia="Cambria" w:hAnsi="Cambria" w:cs="Cambria"/>
          <w:b/>
          <w:color w:val="365F91"/>
          <w:sz w:val="36"/>
          <w:szCs w:val="36"/>
        </w:rPr>
        <w:t>9)     Vegan food</w:t>
      </w:r>
    </w:p>
    <w:p w:rsidR="00161ECC" w:rsidRDefault="003A2EA1" w:rsidP="00977221">
      <w:pPr>
        <w:spacing w:before="58" w:line="276" w:lineRule="auto"/>
        <w:ind w:left="100" w:right="63"/>
        <w:jc w:val="both"/>
        <w:rPr>
          <w:rFonts w:ascii="Calibri" w:eastAsia="Calibri" w:hAnsi="Calibri" w:cs="Calibri"/>
          <w:sz w:val="28"/>
          <w:szCs w:val="28"/>
        </w:rPr>
      </w:pPr>
      <w:r>
        <w:rPr>
          <w:rFonts w:ascii="Calibri" w:eastAsia="Calibri" w:hAnsi="Calibri" w:cs="Calibri"/>
          <w:sz w:val="28"/>
          <w:szCs w:val="28"/>
        </w:rPr>
        <w:t>Veganism isn’t just a trend anymore but instead a lifestyle or cultural choice for a growing number of people. The vegan food industry is booming and it’s a market with a lot of development potential as it isn’t quite in the mainstream yet. Be it soy  products  or  vegan  “meat,”  vegan  alternatives  to  household  items  or  even chains of vegan restaurants – there is so much untapped potential. Think about all the  food  choices  and  options  that  are  available  to  the  majority  of  the  urban population – confectionery items, condiments, gourmet desserts, home-delivered meat  cuts,  recipe  books,  website  and  channels  –  it’s  an  endless  world.  Finding alternatives  to  these  products  and  services  for  the  vegan  sector  can  help  you break into and carve your own startup in this segment while establishing a base</w:t>
      </w:r>
      <w:r w:rsidR="00977221">
        <w:rPr>
          <w:rFonts w:ascii="Calibri" w:eastAsia="Calibri" w:hAnsi="Calibri" w:cs="Calibri"/>
          <w:sz w:val="28"/>
          <w:szCs w:val="28"/>
        </w:rPr>
        <w:t xml:space="preserve"> </w:t>
      </w:r>
      <w:r>
        <w:rPr>
          <w:rFonts w:ascii="Calibri" w:eastAsia="Calibri" w:hAnsi="Calibri" w:cs="Calibri"/>
          <w:sz w:val="28"/>
          <w:szCs w:val="28"/>
        </w:rPr>
        <w:t>for a solid business in the vegan foods industry</w:t>
      </w:r>
      <w:r w:rsidR="00977221">
        <w:rPr>
          <w:rFonts w:ascii="Calibri" w:eastAsia="Calibri" w:hAnsi="Calibri" w:cs="Calibri"/>
          <w:sz w:val="28"/>
          <w:szCs w:val="28"/>
        </w:rPr>
        <w:t>.</w:t>
      </w:r>
    </w:p>
    <w:p w:rsidR="00E74FDD" w:rsidRDefault="00E74FDD" w:rsidP="00977221">
      <w:pPr>
        <w:spacing w:before="58" w:line="276" w:lineRule="auto"/>
        <w:ind w:left="100" w:right="63"/>
        <w:jc w:val="both"/>
        <w:rPr>
          <w:rFonts w:ascii="Calibri" w:eastAsia="Calibri" w:hAnsi="Calibri" w:cs="Calibri"/>
          <w:sz w:val="28"/>
          <w:szCs w:val="28"/>
        </w:rPr>
      </w:pPr>
    </w:p>
    <w:p w:rsidR="00E74FDD" w:rsidRDefault="00E74FDD" w:rsidP="00977221">
      <w:pPr>
        <w:spacing w:before="58" w:line="276" w:lineRule="auto"/>
        <w:ind w:left="100" w:right="63"/>
        <w:jc w:val="both"/>
        <w:rPr>
          <w:rFonts w:ascii="Calibri" w:eastAsia="Calibri" w:hAnsi="Calibri" w:cs="Calibri"/>
          <w:sz w:val="28"/>
          <w:szCs w:val="28"/>
        </w:rPr>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DE1890" w:rsidRDefault="00DE1890" w:rsidP="00912C6C">
      <w:pPr>
        <w:spacing w:before="20" w:line="580" w:lineRule="exact"/>
        <w:rPr>
          <w:rFonts w:ascii="Cambria" w:eastAsia="Cambria" w:hAnsi="Cambria" w:cs="Cambria"/>
          <w:b/>
          <w:color w:val="17365D"/>
          <w:position w:val="-2"/>
          <w:sz w:val="52"/>
          <w:szCs w:val="52"/>
        </w:rPr>
      </w:pPr>
    </w:p>
    <w:p w:rsidR="00DE1890" w:rsidRDefault="00DE1890" w:rsidP="00912C6C">
      <w:pPr>
        <w:spacing w:before="20" w:line="580" w:lineRule="exact"/>
        <w:rPr>
          <w:rFonts w:ascii="Cambria" w:eastAsia="Cambria" w:hAnsi="Cambria" w:cs="Cambria"/>
          <w:b/>
          <w:color w:val="17365D"/>
          <w:position w:val="-2"/>
          <w:sz w:val="52"/>
          <w:szCs w:val="52"/>
        </w:rPr>
      </w:pPr>
    </w:p>
    <w:p w:rsidR="00DE1890" w:rsidRDefault="00DE1890" w:rsidP="00912C6C">
      <w:pPr>
        <w:spacing w:before="20" w:line="580" w:lineRule="exact"/>
        <w:rPr>
          <w:rFonts w:ascii="Cambria" w:eastAsia="Cambria" w:hAnsi="Cambria" w:cs="Cambria"/>
          <w:b/>
          <w:color w:val="17365D"/>
          <w:position w:val="-2"/>
          <w:sz w:val="52"/>
          <w:szCs w:val="52"/>
        </w:rPr>
      </w:pPr>
    </w:p>
    <w:p w:rsidR="00DE1890" w:rsidRDefault="00DE1890" w:rsidP="00DE1890">
      <w:pPr>
        <w:spacing w:before="20" w:line="580" w:lineRule="exact"/>
        <w:ind w:left="90"/>
        <w:rPr>
          <w:rFonts w:ascii="Cambria" w:eastAsia="Cambria" w:hAnsi="Cambria" w:cs="Cambria"/>
          <w:b/>
          <w:color w:val="17365D"/>
          <w:position w:val="-2"/>
          <w:sz w:val="52"/>
          <w:szCs w:val="52"/>
        </w:rPr>
      </w:pPr>
    </w:p>
    <w:p w:rsidR="00DE1890" w:rsidRDefault="00DE1890" w:rsidP="00912C6C">
      <w:pPr>
        <w:spacing w:before="20" w:line="580" w:lineRule="exact"/>
        <w:rPr>
          <w:rFonts w:ascii="Cambria" w:eastAsia="Cambria" w:hAnsi="Cambria" w:cs="Cambria"/>
          <w:b/>
          <w:color w:val="17365D"/>
          <w:position w:val="-2"/>
          <w:sz w:val="52"/>
          <w:szCs w:val="52"/>
        </w:rPr>
      </w:pPr>
    </w:p>
    <w:p w:rsidR="00DE1890" w:rsidRDefault="00DE1890" w:rsidP="00912C6C">
      <w:pPr>
        <w:spacing w:before="20" w:line="580" w:lineRule="exact"/>
        <w:rPr>
          <w:rFonts w:ascii="Cambria" w:eastAsia="Cambria" w:hAnsi="Cambria" w:cs="Cambria"/>
          <w:b/>
          <w:color w:val="17365D"/>
          <w:position w:val="-2"/>
          <w:sz w:val="52"/>
          <w:szCs w:val="52"/>
        </w:rPr>
      </w:pPr>
    </w:p>
    <w:p w:rsidR="00DE1890" w:rsidRDefault="00DE1890" w:rsidP="00912C6C">
      <w:pPr>
        <w:spacing w:before="20" w:line="580" w:lineRule="exact"/>
        <w:rPr>
          <w:rFonts w:ascii="Cambria" w:eastAsia="Cambria" w:hAnsi="Cambria" w:cs="Cambria"/>
          <w:b/>
          <w:color w:val="17365D"/>
          <w:position w:val="-2"/>
          <w:sz w:val="52"/>
          <w:szCs w:val="52"/>
        </w:rPr>
      </w:pPr>
    </w:p>
    <w:p w:rsidR="00DE1890" w:rsidRDefault="00DE1890" w:rsidP="00912C6C">
      <w:pPr>
        <w:spacing w:before="20" w:line="580" w:lineRule="exact"/>
        <w:rPr>
          <w:rFonts w:ascii="Cambria" w:eastAsia="Cambria" w:hAnsi="Cambria" w:cs="Cambria"/>
          <w:b/>
          <w:color w:val="17365D"/>
          <w:position w:val="-2"/>
          <w:sz w:val="52"/>
          <w:szCs w:val="52"/>
        </w:rPr>
      </w:pPr>
    </w:p>
    <w:p w:rsidR="00161ECC" w:rsidRDefault="00A9531E" w:rsidP="00912C6C">
      <w:pPr>
        <w:spacing w:before="20" w:line="580" w:lineRule="exact"/>
        <w:rPr>
          <w:rFonts w:ascii="Cambria" w:eastAsia="Cambria" w:hAnsi="Cambria" w:cs="Cambria"/>
          <w:sz w:val="52"/>
          <w:szCs w:val="52"/>
        </w:rPr>
      </w:pPr>
      <w:r>
        <w:lastRenderedPageBreak/>
        <w:pict>
          <v:group id="_x0000_s1189" style="position:absolute;margin-left:23.95pt;margin-top:23.45pt;width:564.2pt;height:745.15pt;z-index:-251666432;mso-position-horizontal-relative:page;mso-position-vertical-relative:page" coordorigin="479,469" coordsize="11284,14903">
            <v:shape id="_x0000_s1193" style="position:absolute;left:499;top:490;width:11244;height:0" coordorigin="499,490" coordsize="11244,0" path="m499,490r11244,e" filled="f" strokecolor="#4f81bc" strokeweight="1.06pt">
              <v:path arrowok="t"/>
            </v:shape>
            <v:shape id="_x0000_s1192" style="position:absolute;left:490;top:480;width:0;height:14882" coordorigin="490,480" coordsize="0,14882" path="m490,480r,14882e" filled="f" strokecolor="#4f81bc" strokeweight="1.06pt">
              <v:path arrowok="t"/>
            </v:shape>
            <v:shape id="_x0000_s1191" style="position:absolute;left:11752;top:480;width:0;height:14882" coordorigin="11752,480" coordsize="0,14882" path="m11752,480r,14882e" filled="f" strokecolor="#4f81bc" strokeweight="1.06pt">
              <v:path arrowok="t"/>
            </v:shape>
            <v:shape id="_x0000_s1190" style="position:absolute;left:499;top:15352;width:11244;height:0" coordorigin="499,15352" coordsize="11244,0" path="m499,15352r11244,e" filled="f" strokecolor="#4f81bc" strokeweight="1.06pt">
              <v:path arrowok="t"/>
            </v:shape>
            <w10:wrap anchorx="page" anchory="page"/>
          </v:group>
        </w:pict>
      </w:r>
      <w:r>
        <w:pict>
          <v:group id="_x0000_s1187" style="position:absolute;margin-left:70.6pt;margin-top:35.9pt;width:470.95pt;height:0;z-index:-251668480;mso-position-horizontal-relative:page" coordorigin="1412,718" coordsize="9419,0">
            <v:shape id="_x0000_s1188" style="position:absolute;left:1412;top:718;width:9419;height:0" coordorigin="1412,718" coordsize="9419,0" path="m1412,718r9419,e" filled="f" strokecolor="#4f81bc" strokeweight="1.06pt">
              <v:path arrowok="t"/>
            </v:shape>
            <w10:wrap anchorx="page"/>
          </v:group>
        </w:pict>
      </w:r>
      <w:r w:rsidR="003A2EA1">
        <w:rPr>
          <w:rFonts w:ascii="Cambria" w:eastAsia="Cambria" w:hAnsi="Cambria" w:cs="Cambria"/>
          <w:b/>
          <w:color w:val="17365D"/>
          <w:position w:val="-2"/>
          <w:sz w:val="52"/>
          <w:szCs w:val="52"/>
        </w:rPr>
        <w:t>System description</w:t>
      </w:r>
    </w:p>
    <w:p w:rsidR="00161ECC" w:rsidRDefault="00161ECC">
      <w:pPr>
        <w:spacing w:line="200" w:lineRule="exact"/>
      </w:pPr>
    </w:p>
    <w:p w:rsidR="00161ECC" w:rsidRDefault="00161ECC">
      <w:pPr>
        <w:spacing w:line="200" w:lineRule="exact"/>
      </w:pPr>
    </w:p>
    <w:p w:rsidR="00161ECC" w:rsidRDefault="00161ECC">
      <w:pPr>
        <w:spacing w:before="18" w:line="200" w:lineRule="exact"/>
      </w:pPr>
    </w:p>
    <w:p w:rsidR="00161ECC" w:rsidRDefault="00506666" w:rsidP="00506666">
      <w:pPr>
        <w:spacing w:line="500" w:lineRule="exact"/>
        <w:ind w:right="2824"/>
        <w:rPr>
          <w:rFonts w:ascii="Cambria" w:eastAsia="Cambria" w:hAnsi="Cambria" w:cs="Cambria"/>
          <w:sz w:val="44"/>
          <w:szCs w:val="44"/>
        </w:rPr>
      </w:pPr>
      <w:r>
        <w:rPr>
          <w:color w:val="365F91"/>
          <w:position w:val="-1"/>
          <w:sz w:val="44"/>
          <w:szCs w:val="44"/>
        </w:rPr>
        <w:t xml:space="preserve"> </w:t>
      </w:r>
      <w:r w:rsidR="003A2EA1">
        <w:rPr>
          <w:rFonts w:ascii="Cambria" w:eastAsia="Cambria" w:hAnsi="Cambria" w:cs="Cambria"/>
          <w:b/>
          <w:color w:val="365F91"/>
          <w:w w:val="99"/>
          <w:position w:val="-1"/>
          <w:sz w:val="44"/>
          <w:szCs w:val="44"/>
        </w:rPr>
        <w:t>What</w:t>
      </w:r>
      <w:r w:rsidR="003A2EA1">
        <w:rPr>
          <w:rFonts w:ascii="Cambria" w:eastAsia="Cambria" w:hAnsi="Cambria" w:cs="Cambria"/>
          <w:b/>
          <w:color w:val="365F91"/>
          <w:position w:val="-1"/>
          <w:sz w:val="44"/>
          <w:szCs w:val="44"/>
        </w:rPr>
        <w:t xml:space="preserve"> </w:t>
      </w:r>
      <w:r w:rsidR="003A2EA1">
        <w:rPr>
          <w:rFonts w:ascii="Cambria" w:eastAsia="Cambria" w:hAnsi="Cambria" w:cs="Cambria"/>
          <w:b/>
          <w:color w:val="365F91"/>
          <w:w w:val="99"/>
          <w:position w:val="-1"/>
          <w:sz w:val="44"/>
          <w:szCs w:val="44"/>
        </w:rPr>
        <w:t>is</w:t>
      </w:r>
      <w:r w:rsidR="003A2EA1">
        <w:rPr>
          <w:rFonts w:ascii="Cambria" w:eastAsia="Cambria" w:hAnsi="Cambria" w:cs="Cambria"/>
          <w:b/>
          <w:color w:val="365F91"/>
          <w:position w:val="-1"/>
          <w:sz w:val="44"/>
          <w:szCs w:val="44"/>
        </w:rPr>
        <w:t xml:space="preserve"> </w:t>
      </w:r>
      <w:r>
        <w:rPr>
          <w:rFonts w:ascii="Cambria" w:eastAsia="Cambria" w:hAnsi="Cambria" w:cs="Cambria"/>
          <w:b/>
          <w:color w:val="365F91"/>
          <w:position w:val="-1"/>
          <w:sz w:val="44"/>
          <w:szCs w:val="44"/>
        </w:rPr>
        <w:t>“</w:t>
      </w:r>
      <w:r w:rsidR="003A2EA1">
        <w:rPr>
          <w:rFonts w:ascii="Cambria" w:eastAsia="Cambria" w:hAnsi="Cambria" w:cs="Cambria"/>
          <w:b/>
          <w:color w:val="365F91"/>
          <w:w w:val="99"/>
          <w:position w:val="-1"/>
          <w:sz w:val="44"/>
          <w:szCs w:val="44"/>
        </w:rPr>
        <w:t>startups</w:t>
      </w:r>
      <w:r w:rsidR="003A2EA1">
        <w:rPr>
          <w:rFonts w:ascii="Cambria" w:eastAsia="Cambria" w:hAnsi="Cambria" w:cs="Cambria"/>
          <w:b/>
          <w:color w:val="365F91"/>
          <w:position w:val="-1"/>
          <w:sz w:val="44"/>
          <w:szCs w:val="44"/>
        </w:rPr>
        <w:t xml:space="preserve"> </w:t>
      </w:r>
      <w:r w:rsidR="003A2EA1">
        <w:rPr>
          <w:rFonts w:ascii="Cambria" w:eastAsia="Cambria" w:hAnsi="Cambria" w:cs="Cambria"/>
          <w:b/>
          <w:color w:val="365F91"/>
          <w:w w:val="99"/>
          <w:position w:val="-1"/>
          <w:sz w:val="44"/>
          <w:szCs w:val="44"/>
        </w:rPr>
        <w:t>on</w:t>
      </w:r>
      <w:r w:rsidR="003A2EA1">
        <w:rPr>
          <w:rFonts w:ascii="Cambria" w:eastAsia="Cambria" w:hAnsi="Cambria" w:cs="Cambria"/>
          <w:b/>
          <w:color w:val="365F91"/>
          <w:position w:val="-1"/>
          <w:sz w:val="44"/>
          <w:szCs w:val="44"/>
        </w:rPr>
        <w:t xml:space="preserve"> </w:t>
      </w:r>
      <w:r w:rsidR="003A2EA1">
        <w:rPr>
          <w:rFonts w:ascii="Cambria" w:eastAsia="Cambria" w:hAnsi="Cambria" w:cs="Cambria"/>
          <w:b/>
          <w:color w:val="365F91"/>
          <w:w w:val="99"/>
          <w:position w:val="-1"/>
          <w:sz w:val="44"/>
          <w:szCs w:val="44"/>
        </w:rPr>
        <w:t>the</w:t>
      </w:r>
      <w:r w:rsidR="003A2EA1">
        <w:rPr>
          <w:rFonts w:ascii="Cambria" w:eastAsia="Cambria" w:hAnsi="Cambria" w:cs="Cambria"/>
          <w:b/>
          <w:color w:val="365F91"/>
          <w:position w:val="-1"/>
          <w:sz w:val="44"/>
          <w:szCs w:val="44"/>
        </w:rPr>
        <w:t xml:space="preserve"> </w:t>
      </w:r>
      <w:r w:rsidR="003A2EA1">
        <w:rPr>
          <w:rFonts w:ascii="Cambria" w:eastAsia="Cambria" w:hAnsi="Cambria" w:cs="Cambria"/>
          <w:b/>
          <w:color w:val="365F91"/>
          <w:w w:val="99"/>
          <w:position w:val="-1"/>
          <w:sz w:val="44"/>
          <w:szCs w:val="44"/>
        </w:rPr>
        <w:t>cloud</w:t>
      </w:r>
      <w:r>
        <w:rPr>
          <w:rFonts w:ascii="Cambria" w:eastAsia="Cambria" w:hAnsi="Cambria" w:cs="Cambria"/>
          <w:b/>
          <w:color w:val="365F91"/>
          <w:w w:val="99"/>
          <w:position w:val="-1"/>
          <w:sz w:val="44"/>
          <w:szCs w:val="44"/>
        </w:rPr>
        <w:t>”?</w:t>
      </w:r>
    </w:p>
    <w:p w:rsidR="00161ECC" w:rsidRDefault="00A9531E">
      <w:pPr>
        <w:spacing w:before="74" w:line="275" w:lineRule="auto"/>
        <w:ind w:left="100" w:right="3332"/>
        <w:jc w:val="both"/>
        <w:rPr>
          <w:rFonts w:ascii="Calibri" w:eastAsia="Calibri" w:hAnsi="Calibri" w:cs="Calibri"/>
          <w:sz w:val="28"/>
          <w:szCs w:val="28"/>
        </w:rPr>
      </w:pPr>
      <w:r>
        <w:pict>
          <v:shape id="_x0000_s1186" type="#_x0000_t75" style="position:absolute;left:0;text-align:left;margin-left:385.7pt;margin-top:4.65pt;width:153.75pt;height:137.25pt;z-index:-251667456;mso-position-horizontal-relative:page">
            <v:imagedata r:id="rId21" o:title=""/>
            <w10:wrap anchorx="page"/>
          </v:shape>
        </w:pict>
      </w:r>
      <w:r w:rsidR="00506666">
        <w:rPr>
          <w:rFonts w:ascii="Calibri" w:eastAsia="Calibri" w:hAnsi="Calibri" w:cs="Calibri"/>
          <w:sz w:val="28"/>
          <w:szCs w:val="28"/>
        </w:rPr>
        <w:t>Have you ever wanted to go somewhere but</w:t>
      </w:r>
      <w:r w:rsidR="003A2EA1">
        <w:rPr>
          <w:rFonts w:ascii="Calibri" w:eastAsia="Calibri" w:hAnsi="Calibri" w:cs="Calibri"/>
          <w:sz w:val="28"/>
          <w:szCs w:val="28"/>
        </w:rPr>
        <w:t xml:space="preserve"> didn’t know where to go? Somewhere new, extraordinary,</w:t>
      </w:r>
      <w:r w:rsidR="00506666">
        <w:rPr>
          <w:rFonts w:ascii="Calibri" w:eastAsia="Calibri" w:hAnsi="Calibri" w:cs="Calibri"/>
          <w:sz w:val="28"/>
          <w:szCs w:val="28"/>
        </w:rPr>
        <w:t xml:space="preserve"> hospitable, offers you services of great quality </w:t>
      </w:r>
      <w:r w:rsidR="003A2EA1">
        <w:rPr>
          <w:rFonts w:ascii="Calibri" w:eastAsia="Calibri" w:hAnsi="Calibri" w:cs="Calibri"/>
          <w:sz w:val="28"/>
          <w:szCs w:val="28"/>
        </w:rPr>
        <w:t>and suitable amount of money.</w:t>
      </w:r>
    </w:p>
    <w:p w:rsidR="00161ECC" w:rsidRDefault="00161ECC">
      <w:pPr>
        <w:spacing w:before="13" w:line="200" w:lineRule="exact"/>
      </w:pPr>
    </w:p>
    <w:p w:rsidR="00161ECC" w:rsidRDefault="003A2EA1" w:rsidP="00506666">
      <w:pPr>
        <w:spacing w:line="276" w:lineRule="auto"/>
        <w:ind w:left="100" w:right="3337"/>
        <w:jc w:val="both"/>
        <w:rPr>
          <w:rFonts w:ascii="Calibri" w:eastAsia="Calibri" w:hAnsi="Calibri" w:cs="Calibri"/>
          <w:sz w:val="28"/>
          <w:szCs w:val="28"/>
        </w:rPr>
      </w:pPr>
      <w:r>
        <w:rPr>
          <w:rFonts w:ascii="Calibri" w:eastAsia="Calibri" w:hAnsi="Calibri" w:cs="Calibri"/>
          <w:sz w:val="28"/>
          <w:szCs w:val="28"/>
        </w:rPr>
        <w:t>BUT, Have you ever heard about startups around and think about trying them? Ca</w:t>
      </w:r>
      <w:r w:rsidR="00506666">
        <w:rPr>
          <w:rFonts w:ascii="Calibri" w:eastAsia="Calibri" w:hAnsi="Calibri" w:cs="Calibri"/>
          <w:sz w:val="28"/>
          <w:szCs w:val="28"/>
        </w:rPr>
        <w:t xml:space="preserve">n you imagine how many startups closed their activities </w:t>
      </w:r>
      <w:r>
        <w:rPr>
          <w:rFonts w:ascii="Calibri" w:eastAsia="Calibri" w:hAnsi="Calibri" w:cs="Calibri"/>
          <w:sz w:val="28"/>
          <w:szCs w:val="28"/>
        </w:rPr>
        <w:t xml:space="preserve">after </w:t>
      </w:r>
      <w:r w:rsidR="00506666">
        <w:rPr>
          <w:rFonts w:ascii="Calibri" w:eastAsia="Calibri" w:hAnsi="Calibri" w:cs="Calibri"/>
          <w:sz w:val="28"/>
          <w:szCs w:val="28"/>
        </w:rPr>
        <w:t xml:space="preserve">just 5 </w:t>
      </w:r>
      <w:r>
        <w:rPr>
          <w:rFonts w:ascii="Calibri" w:eastAsia="Calibri" w:hAnsi="Calibri" w:cs="Calibri"/>
          <w:sz w:val="28"/>
          <w:szCs w:val="28"/>
        </w:rPr>
        <w:t>years?</w:t>
      </w:r>
    </w:p>
    <w:p w:rsidR="00161ECC" w:rsidRDefault="003A2EA1">
      <w:pPr>
        <w:spacing w:before="9"/>
        <w:ind w:left="100" w:right="83"/>
        <w:jc w:val="both"/>
        <w:rPr>
          <w:rFonts w:ascii="Calibri" w:eastAsia="Calibri" w:hAnsi="Calibri" w:cs="Calibri"/>
          <w:sz w:val="28"/>
          <w:szCs w:val="28"/>
        </w:rPr>
      </w:pPr>
      <w:r>
        <w:rPr>
          <w:rFonts w:ascii="Calibri" w:eastAsia="Calibri" w:hAnsi="Calibri" w:cs="Calibri"/>
          <w:sz w:val="28"/>
          <w:szCs w:val="28"/>
        </w:rPr>
        <w:t>According to Harvard business study, it’s around 50%, and after 10 years around</w:t>
      </w:r>
    </w:p>
    <w:p w:rsidR="00161ECC" w:rsidRDefault="003A2EA1">
      <w:pPr>
        <w:spacing w:before="49"/>
        <w:ind w:left="100" w:right="2386"/>
        <w:jc w:val="both"/>
        <w:rPr>
          <w:rFonts w:ascii="Calibri" w:eastAsia="Calibri" w:hAnsi="Calibri" w:cs="Calibri"/>
          <w:sz w:val="28"/>
          <w:szCs w:val="28"/>
        </w:rPr>
      </w:pPr>
      <w:r>
        <w:rPr>
          <w:rFonts w:ascii="Calibri" w:eastAsia="Calibri" w:hAnsi="Calibri" w:cs="Calibri"/>
          <w:sz w:val="28"/>
          <w:szCs w:val="28"/>
        </w:rPr>
        <w:t>70%, which is really terrifying .Do you want to give a hand?! …</w:t>
      </w:r>
    </w:p>
    <w:p w:rsidR="00161ECC" w:rsidRDefault="00161ECC">
      <w:pPr>
        <w:spacing w:before="13" w:line="240" w:lineRule="exact"/>
        <w:rPr>
          <w:sz w:val="24"/>
          <w:szCs w:val="24"/>
        </w:rPr>
      </w:pPr>
    </w:p>
    <w:p w:rsidR="00161ECC" w:rsidRDefault="003A2EA1">
      <w:pPr>
        <w:spacing w:line="274" w:lineRule="auto"/>
        <w:ind w:left="100" w:right="70"/>
        <w:jc w:val="both"/>
        <w:rPr>
          <w:rFonts w:ascii="Calibri" w:eastAsia="Calibri" w:hAnsi="Calibri" w:cs="Calibri"/>
          <w:sz w:val="28"/>
          <w:szCs w:val="28"/>
        </w:rPr>
      </w:pPr>
      <w:r>
        <w:rPr>
          <w:rFonts w:ascii="Calibri" w:eastAsia="Calibri" w:hAnsi="Calibri" w:cs="Calibri"/>
          <w:sz w:val="28"/>
          <w:szCs w:val="28"/>
        </w:rPr>
        <w:t>Either you are a customer or the owner of the startup, our website will help you a lot.  Actually,  our  website  provides  a  wide  platform  for  marketing  all  kinds  of startups and helping them to become more popular and stabilizes their work.</w:t>
      </w:r>
    </w:p>
    <w:p w:rsidR="00161ECC" w:rsidRDefault="00161ECC">
      <w:pPr>
        <w:spacing w:before="13" w:line="200" w:lineRule="exact"/>
      </w:pPr>
    </w:p>
    <w:p w:rsidR="00161ECC" w:rsidRDefault="003A2EA1">
      <w:pPr>
        <w:spacing w:line="274" w:lineRule="auto"/>
        <w:ind w:left="100" w:right="65"/>
        <w:jc w:val="both"/>
        <w:rPr>
          <w:rFonts w:ascii="Calibri" w:eastAsia="Calibri" w:hAnsi="Calibri" w:cs="Calibri"/>
          <w:sz w:val="28"/>
          <w:szCs w:val="28"/>
        </w:rPr>
      </w:pPr>
      <w:r>
        <w:rPr>
          <w:rFonts w:ascii="Calibri" w:eastAsia="Calibri" w:hAnsi="Calibri" w:cs="Calibri"/>
          <w:sz w:val="28"/>
          <w:szCs w:val="28"/>
        </w:rPr>
        <w:t>However, it also helps the customers to find a good place which provides services with high quality and good cost without any efforts of searching.</w:t>
      </w:r>
    </w:p>
    <w:p w:rsidR="00161ECC" w:rsidRDefault="00161ECC">
      <w:pPr>
        <w:spacing w:before="10" w:line="200" w:lineRule="exact"/>
      </w:pPr>
    </w:p>
    <w:p w:rsidR="00001D72" w:rsidRDefault="00001D72">
      <w:pPr>
        <w:ind w:left="100" w:right="1569"/>
        <w:jc w:val="both"/>
        <w:rPr>
          <w:rFonts w:ascii="Calibri" w:eastAsia="Calibri" w:hAnsi="Calibri" w:cs="Calibri"/>
          <w:b/>
          <w:w w:val="99"/>
          <w:sz w:val="32"/>
          <w:szCs w:val="32"/>
        </w:rPr>
      </w:pPr>
    </w:p>
    <w:p w:rsidR="00161ECC" w:rsidRDefault="00CA3807" w:rsidP="00CA3807">
      <w:pPr>
        <w:ind w:right="1569"/>
        <w:jc w:val="both"/>
        <w:rPr>
          <w:rFonts w:ascii="Calibri" w:eastAsia="Calibri" w:hAnsi="Calibri" w:cs="Calibri"/>
          <w:sz w:val="32"/>
          <w:szCs w:val="32"/>
        </w:rPr>
      </w:pPr>
      <w:r>
        <w:rPr>
          <w:rFonts w:ascii="Calibri" w:eastAsia="Calibri" w:hAnsi="Calibri" w:cs="Calibri"/>
          <w:b/>
          <w:w w:val="99"/>
          <w:sz w:val="32"/>
          <w:szCs w:val="32"/>
        </w:rPr>
        <w:t xml:space="preserve"> </w:t>
      </w:r>
      <w:r w:rsidR="003A2EA1">
        <w:rPr>
          <w:rFonts w:ascii="Calibri" w:eastAsia="Calibri" w:hAnsi="Calibri" w:cs="Calibri"/>
          <w:b/>
          <w:w w:val="99"/>
          <w:sz w:val="32"/>
          <w:szCs w:val="32"/>
        </w:rPr>
        <w:t>Actually</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our</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website</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is</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going</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to</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support</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two</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types</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of</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users:</w:t>
      </w:r>
    </w:p>
    <w:p w:rsidR="00161ECC" w:rsidRDefault="00161ECC">
      <w:pPr>
        <w:spacing w:line="260" w:lineRule="exact"/>
        <w:rPr>
          <w:sz w:val="26"/>
          <w:szCs w:val="26"/>
        </w:rPr>
      </w:pPr>
    </w:p>
    <w:p w:rsidR="00161ECC" w:rsidRDefault="003A2EA1">
      <w:pPr>
        <w:ind w:left="100" w:right="6837"/>
        <w:jc w:val="both"/>
        <w:rPr>
          <w:rFonts w:ascii="Calibri" w:eastAsia="Calibri" w:hAnsi="Calibri" w:cs="Calibri"/>
          <w:sz w:val="28"/>
          <w:szCs w:val="28"/>
        </w:rPr>
      </w:pPr>
      <w:r>
        <w:rPr>
          <w:rFonts w:ascii="Calibri" w:eastAsia="Calibri" w:hAnsi="Calibri" w:cs="Calibri"/>
          <w:color w:val="375F92"/>
          <w:sz w:val="28"/>
          <w:szCs w:val="28"/>
        </w:rPr>
        <w:t>1. The startups owners</w:t>
      </w:r>
    </w:p>
    <w:p w:rsidR="00161ECC" w:rsidRDefault="00161ECC">
      <w:pPr>
        <w:spacing w:before="13" w:line="240" w:lineRule="exact"/>
        <w:rPr>
          <w:sz w:val="24"/>
          <w:szCs w:val="24"/>
        </w:rPr>
      </w:pPr>
    </w:p>
    <w:p w:rsidR="00001D72" w:rsidRPr="0006757E" w:rsidRDefault="003A2EA1" w:rsidP="0006757E">
      <w:pPr>
        <w:spacing w:line="275" w:lineRule="auto"/>
        <w:ind w:left="100" w:right="71"/>
        <w:jc w:val="both"/>
        <w:rPr>
          <w:rFonts w:ascii="Calibri" w:eastAsia="Calibri" w:hAnsi="Calibri" w:cs="Calibri"/>
          <w:sz w:val="28"/>
          <w:szCs w:val="28"/>
        </w:rPr>
      </w:pPr>
      <w:r>
        <w:rPr>
          <w:rFonts w:ascii="Calibri" w:eastAsia="Calibri" w:hAnsi="Calibri" w:cs="Calibri"/>
          <w:sz w:val="28"/>
          <w:szCs w:val="28"/>
        </w:rPr>
        <w:t>The  website  offers  the  owners  a  great  chance  as  marketing  platform  for  their projects  to  help  customers  reach  them  easily  and  faster  and  will  be  notified immediately if any customer choose them from our website with their generated p</w:t>
      </w:r>
      <w:r w:rsidR="0006757E">
        <w:rPr>
          <w:rFonts w:ascii="Calibri" w:eastAsia="Calibri" w:hAnsi="Calibri" w:cs="Calibri"/>
          <w:sz w:val="28"/>
          <w:szCs w:val="28"/>
        </w:rPr>
        <w:t>romo codes to save their rights</w:t>
      </w:r>
      <w:r>
        <w:rPr>
          <w:rFonts w:ascii="Calibri" w:eastAsia="Calibri" w:hAnsi="Calibri" w:cs="Calibri"/>
          <w:sz w:val="28"/>
          <w:szCs w:val="28"/>
        </w:rPr>
        <w:t>.</w:t>
      </w:r>
    </w:p>
    <w:p w:rsidR="00E60D07" w:rsidRDefault="00E60D07" w:rsidP="00812AF9">
      <w:pPr>
        <w:spacing w:line="276" w:lineRule="auto"/>
        <w:ind w:right="65"/>
        <w:jc w:val="both"/>
        <w:rPr>
          <w:rFonts w:ascii="Calibri" w:eastAsia="Calibri" w:hAnsi="Calibri" w:cs="Calibri"/>
          <w:sz w:val="28"/>
          <w:szCs w:val="28"/>
        </w:rPr>
        <w:sectPr w:rsidR="00E60D07">
          <w:pgSz w:w="12240" w:h="15840"/>
          <w:pgMar w:top="1420" w:right="1320" w:bottom="280" w:left="1340" w:header="720" w:footer="720" w:gutter="0"/>
          <w:cols w:space="720"/>
        </w:sectPr>
      </w:pPr>
    </w:p>
    <w:p w:rsidR="00E60D07" w:rsidRDefault="00E60D07" w:rsidP="00E60D07">
      <w:pPr>
        <w:ind w:left="100" w:right="7490"/>
        <w:jc w:val="both"/>
        <w:rPr>
          <w:rFonts w:ascii="Calibri" w:eastAsia="Calibri" w:hAnsi="Calibri" w:cs="Calibri"/>
          <w:sz w:val="28"/>
          <w:szCs w:val="28"/>
        </w:rPr>
      </w:pPr>
      <w:r>
        <w:rPr>
          <w:rFonts w:ascii="Calibri" w:eastAsia="Calibri" w:hAnsi="Calibri" w:cs="Calibri"/>
          <w:color w:val="375F92"/>
          <w:sz w:val="28"/>
          <w:szCs w:val="28"/>
        </w:rPr>
        <w:lastRenderedPageBreak/>
        <w:t>2. The customers</w:t>
      </w:r>
    </w:p>
    <w:p w:rsidR="00E60D07" w:rsidRDefault="00E60D07" w:rsidP="00E60D07">
      <w:pPr>
        <w:spacing w:before="13" w:line="240" w:lineRule="exact"/>
        <w:rPr>
          <w:sz w:val="24"/>
          <w:szCs w:val="24"/>
        </w:rPr>
      </w:pPr>
    </w:p>
    <w:p w:rsidR="00161ECC" w:rsidRDefault="00E60D07" w:rsidP="00E60D07">
      <w:pPr>
        <w:spacing w:before="37" w:line="275" w:lineRule="auto"/>
        <w:ind w:left="90" w:right="66"/>
        <w:jc w:val="both"/>
        <w:rPr>
          <w:rFonts w:ascii="Calibri" w:eastAsia="Calibri" w:hAnsi="Calibri" w:cs="Calibri"/>
          <w:sz w:val="28"/>
          <w:szCs w:val="28"/>
        </w:rPr>
      </w:pPr>
      <w:r>
        <w:rPr>
          <w:rFonts w:ascii="Calibri" w:eastAsia="Calibri" w:hAnsi="Calibri" w:cs="Calibri"/>
          <w:sz w:val="28"/>
          <w:szCs w:val="28"/>
        </w:rPr>
        <w:t>Users could search for all the nearest startups, just enter the region you want and the  type  of  service  you  want to  get  ,then any  options  will  appear  ,you  can  find detailed description ,reviews ,the exact location and all the available offers , just</w:t>
      </w:r>
      <w:r w:rsidR="00A9531E">
        <w:pict>
          <v:group id="_x0000_s1181" style="position:absolute;left:0;text-align:left;margin-left:23.95pt;margin-top:23.45pt;width:564.2pt;height:745.15pt;z-index:-251665408;mso-position-horizontal-relative:page;mso-position-vertical-relative:page" coordorigin="479,469" coordsize="11284,14903">
            <v:shape id="_x0000_s1185" style="position:absolute;left:499;top:490;width:11244;height:0" coordorigin="499,490" coordsize="11244,0" path="m499,490r11244,e" filled="f" strokecolor="#4f81bc" strokeweight="1.06pt">
              <v:path arrowok="t"/>
            </v:shape>
            <v:shape id="_x0000_s1184" style="position:absolute;left:490;top:480;width:0;height:14882" coordorigin="490,480" coordsize="0,14882" path="m490,480r,14882e" filled="f" strokecolor="#4f81bc" strokeweight="1.06pt">
              <v:path arrowok="t"/>
            </v:shape>
            <v:shape id="_x0000_s1183" style="position:absolute;left:11752;top:480;width:0;height:14882" coordorigin="11752,480" coordsize="0,14882" path="m11752,480r,14882e" filled="f" strokecolor="#4f81bc" strokeweight="1.06pt">
              <v:path arrowok="t"/>
            </v:shape>
            <v:shape id="_x0000_s1182" style="position:absolute;left:499;top:15352;width:11244;height:0" coordorigin="499,15352" coordsize="11244,0" path="m499,15352r11244,e" filled="f" strokecolor="#4f81bc" strokeweight="1.06pt">
              <v:path arrowok="t"/>
            </v:shape>
            <w10:wrap anchorx="page" anchory="page"/>
          </v:group>
        </w:pict>
      </w:r>
      <w:r>
        <w:rPr>
          <w:rFonts w:ascii="Calibri" w:eastAsia="Calibri" w:hAnsi="Calibri" w:cs="Calibri"/>
          <w:sz w:val="28"/>
          <w:szCs w:val="28"/>
        </w:rPr>
        <w:t xml:space="preserve"> </w:t>
      </w:r>
      <w:r w:rsidR="003A2EA1">
        <w:rPr>
          <w:rFonts w:ascii="Calibri" w:eastAsia="Calibri" w:hAnsi="Calibri" w:cs="Calibri"/>
          <w:sz w:val="28"/>
          <w:szCs w:val="28"/>
        </w:rPr>
        <w:t>choose  your  place  from  our  website  and  you  will  get  your  promo  code  and  of course you will be more than welcomed to leave your review or feedback after your great visit to help owners improve their services</w:t>
      </w:r>
      <w:r>
        <w:rPr>
          <w:rFonts w:ascii="Calibri" w:eastAsia="Calibri" w:hAnsi="Calibri" w:cs="Calibri"/>
          <w:sz w:val="28"/>
          <w:szCs w:val="28"/>
        </w:rPr>
        <w:t>.</w:t>
      </w:r>
    </w:p>
    <w:p w:rsidR="00161ECC" w:rsidRDefault="00161ECC">
      <w:pPr>
        <w:spacing w:line="200" w:lineRule="exact"/>
      </w:pPr>
    </w:p>
    <w:p w:rsidR="00161ECC" w:rsidRDefault="00161ECC">
      <w:pPr>
        <w:spacing w:before="15" w:line="280" w:lineRule="exact"/>
        <w:rPr>
          <w:sz w:val="28"/>
          <w:szCs w:val="28"/>
        </w:rPr>
      </w:pPr>
    </w:p>
    <w:p w:rsidR="00E60D07" w:rsidRDefault="00001D72" w:rsidP="00001D72">
      <w:pPr>
        <w:rPr>
          <w:color w:val="365F91"/>
          <w:sz w:val="44"/>
          <w:szCs w:val="44"/>
        </w:rPr>
      </w:pPr>
      <w:r>
        <w:rPr>
          <w:color w:val="365F91"/>
          <w:sz w:val="44"/>
          <w:szCs w:val="44"/>
        </w:rPr>
        <w:t xml:space="preserve"> </w:t>
      </w:r>
    </w:p>
    <w:p w:rsidR="00161ECC" w:rsidRDefault="00E60D07" w:rsidP="00001D72">
      <w:pPr>
        <w:rPr>
          <w:rFonts w:ascii="Cambria" w:eastAsia="Cambria" w:hAnsi="Cambria" w:cs="Cambria"/>
          <w:sz w:val="44"/>
          <w:szCs w:val="44"/>
        </w:rPr>
      </w:pPr>
      <w:r>
        <w:rPr>
          <w:color w:val="365F91"/>
          <w:sz w:val="44"/>
          <w:szCs w:val="44"/>
        </w:rPr>
        <w:t xml:space="preserve"> </w:t>
      </w:r>
      <w:r w:rsidR="003A2EA1">
        <w:rPr>
          <w:rFonts w:ascii="Cambria" w:eastAsia="Cambria" w:hAnsi="Cambria" w:cs="Cambria"/>
          <w:b/>
          <w:color w:val="365F91"/>
          <w:w w:val="99"/>
          <w:sz w:val="44"/>
          <w:szCs w:val="44"/>
        </w:rPr>
        <w:t>System</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Architecture</w:t>
      </w:r>
    </w:p>
    <w:p w:rsidR="00161ECC" w:rsidRDefault="003A2EA1" w:rsidP="00001D72">
      <w:pPr>
        <w:spacing w:before="72"/>
        <w:ind w:left="100" w:right="65"/>
        <w:jc w:val="both"/>
        <w:rPr>
          <w:rFonts w:ascii="Calibri" w:eastAsia="Calibri" w:hAnsi="Calibri" w:cs="Calibri"/>
          <w:sz w:val="28"/>
          <w:szCs w:val="28"/>
        </w:rPr>
      </w:pPr>
      <w:r>
        <w:rPr>
          <w:rFonts w:ascii="Calibri" w:eastAsia="Calibri" w:hAnsi="Calibri" w:cs="Calibri"/>
          <w:sz w:val="28"/>
          <w:szCs w:val="28"/>
        </w:rPr>
        <w:t>Startups  on  the  Cloud  system  introduces  huge  amount  of  information  about</w:t>
      </w:r>
      <w:r w:rsidR="00001D72">
        <w:rPr>
          <w:rFonts w:ascii="Calibri" w:eastAsia="Calibri" w:hAnsi="Calibri" w:cs="Calibri"/>
          <w:sz w:val="28"/>
          <w:szCs w:val="28"/>
        </w:rPr>
        <w:t xml:space="preserve"> </w:t>
      </w:r>
      <w:r>
        <w:rPr>
          <w:rFonts w:ascii="Calibri" w:eastAsia="Calibri" w:hAnsi="Calibri" w:cs="Calibri"/>
          <w:sz w:val="28"/>
          <w:szCs w:val="28"/>
        </w:rPr>
        <w:t>Startups contents.</w:t>
      </w:r>
      <w:r w:rsidR="00001D72">
        <w:rPr>
          <w:rFonts w:ascii="Calibri" w:eastAsia="Calibri" w:hAnsi="Calibri" w:cs="Calibri"/>
          <w:sz w:val="28"/>
          <w:szCs w:val="28"/>
        </w:rPr>
        <w:t xml:space="preserve"> </w:t>
      </w:r>
    </w:p>
    <w:p w:rsidR="005B767C" w:rsidRDefault="005B767C" w:rsidP="005B767C">
      <w:pPr>
        <w:ind w:right="3846"/>
        <w:jc w:val="both"/>
        <w:rPr>
          <w:sz w:val="26"/>
          <w:szCs w:val="26"/>
        </w:rPr>
      </w:pPr>
    </w:p>
    <w:p w:rsidR="00161ECC" w:rsidRDefault="005B767C" w:rsidP="005B767C">
      <w:pPr>
        <w:ind w:right="3846"/>
        <w:jc w:val="both"/>
        <w:rPr>
          <w:rFonts w:ascii="Calibri" w:eastAsia="Calibri" w:hAnsi="Calibri" w:cs="Calibri"/>
          <w:b/>
          <w:w w:val="99"/>
          <w:sz w:val="32"/>
          <w:szCs w:val="32"/>
        </w:rPr>
      </w:pPr>
      <w:r>
        <w:rPr>
          <w:sz w:val="26"/>
          <w:szCs w:val="26"/>
        </w:rPr>
        <w:t xml:space="preserve"> </w:t>
      </w:r>
      <w:r w:rsidR="003A2EA1">
        <w:rPr>
          <w:rFonts w:ascii="Calibri" w:eastAsia="Calibri" w:hAnsi="Calibri" w:cs="Calibri"/>
          <w:b/>
          <w:w w:val="99"/>
          <w:sz w:val="32"/>
          <w:szCs w:val="32"/>
        </w:rPr>
        <w:t>The</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system</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consists</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of</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following</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modules:</w:t>
      </w:r>
    </w:p>
    <w:p w:rsidR="00161ECC" w:rsidRPr="00001D72" w:rsidRDefault="00001D72" w:rsidP="00001D72">
      <w:pPr>
        <w:pStyle w:val="ListParagraph"/>
        <w:numPr>
          <w:ilvl w:val="0"/>
          <w:numId w:val="4"/>
        </w:numPr>
        <w:rPr>
          <w:rFonts w:asciiTheme="minorHAnsi" w:hAnsiTheme="minorHAnsi"/>
          <w:sz w:val="28"/>
          <w:szCs w:val="28"/>
        </w:rPr>
      </w:pPr>
      <w:r w:rsidRPr="00001D72">
        <w:rPr>
          <w:rFonts w:asciiTheme="minorHAnsi" w:hAnsiTheme="minorHAnsi"/>
          <w:sz w:val="28"/>
          <w:szCs w:val="28"/>
        </w:rPr>
        <w:t>User Management Module</w:t>
      </w:r>
    </w:p>
    <w:p w:rsidR="00001D72" w:rsidRPr="00001D72" w:rsidRDefault="00001D72" w:rsidP="00001D72">
      <w:pPr>
        <w:pStyle w:val="ListParagraph"/>
        <w:numPr>
          <w:ilvl w:val="0"/>
          <w:numId w:val="4"/>
        </w:numPr>
        <w:rPr>
          <w:rFonts w:asciiTheme="minorHAnsi" w:hAnsiTheme="minorHAnsi"/>
          <w:sz w:val="28"/>
          <w:szCs w:val="28"/>
        </w:rPr>
      </w:pPr>
      <w:r w:rsidRPr="00001D72">
        <w:rPr>
          <w:rFonts w:asciiTheme="minorHAnsi" w:hAnsiTheme="minorHAnsi"/>
          <w:sz w:val="28"/>
          <w:szCs w:val="28"/>
        </w:rPr>
        <w:t>Owner Management Module</w:t>
      </w:r>
    </w:p>
    <w:p w:rsidR="00001D72" w:rsidRPr="00001D72" w:rsidRDefault="00001D72" w:rsidP="00001D72">
      <w:pPr>
        <w:pStyle w:val="ListParagraph"/>
        <w:numPr>
          <w:ilvl w:val="0"/>
          <w:numId w:val="4"/>
        </w:numPr>
        <w:rPr>
          <w:rFonts w:asciiTheme="minorHAnsi" w:hAnsiTheme="minorHAnsi"/>
          <w:sz w:val="28"/>
          <w:szCs w:val="28"/>
        </w:rPr>
      </w:pPr>
      <w:r w:rsidRPr="00001D72">
        <w:rPr>
          <w:rFonts w:asciiTheme="minorHAnsi" w:hAnsiTheme="minorHAnsi"/>
          <w:sz w:val="28"/>
          <w:szCs w:val="28"/>
        </w:rPr>
        <w:t>Feedback Module</w:t>
      </w:r>
    </w:p>
    <w:p w:rsidR="00161ECC" w:rsidRDefault="00161ECC" w:rsidP="00001D72">
      <w:pPr>
        <w:rPr>
          <w:rFonts w:asciiTheme="minorHAnsi" w:hAnsiTheme="minorHAnsi"/>
          <w:sz w:val="28"/>
          <w:szCs w:val="28"/>
        </w:rPr>
      </w:pPr>
    </w:p>
    <w:p w:rsidR="00050651" w:rsidRPr="00050651" w:rsidRDefault="00050651" w:rsidP="00050651">
      <w:pPr>
        <w:rPr>
          <w:rFonts w:asciiTheme="minorHAnsi" w:hAnsiTheme="minorHAnsi"/>
          <w:b/>
          <w:bCs/>
          <w:sz w:val="32"/>
          <w:szCs w:val="32"/>
        </w:rPr>
      </w:pPr>
      <w:r w:rsidRPr="00050651">
        <w:rPr>
          <w:rFonts w:asciiTheme="minorHAnsi" w:hAnsiTheme="minorHAnsi"/>
          <w:b/>
          <w:bCs/>
          <w:sz w:val="32"/>
          <w:szCs w:val="32"/>
        </w:rPr>
        <w:t>User Management Module</w:t>
      </w:r>
    </w:p>
    <w:p w:rsidR="00050651" w:rsidRPr="00050651" w:rsidRDefault="00050651" w:rsidP="00050651">
      <w:pPr>
        <w:rPr>
          <w:rFonts w:asciiTheme="minorHAnsi" w:hAnsiTheme="minorHAnsi"/>
          <w:sz w:val="28"/>
          <w:szCs w:val="28"/>
        </w:rPr>
      </w:pPr>
      <w:r w:rsidRPr="00050651">
        <w:rPr>
          <w:rFonts w:asciiTheme="minorHAnsi" w:hAnsiTheme="minorHAnsi"/>
          <w:sz w:val="28"/>
          <w:szCs w:val="28"/>
        </w:rPr>
        <w:t>Sub modules:</w:t>
      </w:r>
    </w:p>
    <w:p w:rsidR="00050651" w:rsidRPr="00050651" w:rsidRDefault="00050651" w:rsidP="00050651">
      <w:pPr>
        <w:pStyle w:val="ListParagraph"/>
        <w:numPr>
          <w:ilvl w:val="0"/>
          <w:numId w:val="5"/>
        </w:numPr>
        <w:rPr>
          <w:rFonts w:asciiTheme="minorHAnsi" w:hAnsiTheme="minorHAnsi"/>
          <w:sz w:val="28"/>
          <w:szCs w:val="28"/>
        </w:rPr>
      </w:pPr>
      <w:r w:rsidRPr="00050651">
        <w:rPr>
          <w:rFonts w:asciiTheme="minorHAnsi" w:hAnsiTheme="minorHAnsi"/>
          <w:sz w:val="28"/>
          <w:szCs w:val="28"/>
        </w:rPr>
        <w:t>User Access</w:t>
      </w:r>
    </w:p>
    <w:p w:rsidR="00050651" w:rsidRPr="00050651" w:rsidRDefault="00050651" w:rsidP="00050651">
      <w:pPr>
        <w:pStyle w:val="ListParagraph"/>
        <w:numPr>
          <w:ilvl w:val="0"/>
          <w:numId w:val="5"/>
        </w:numPr>
        <w:rPr>
          <w:rFonts w:asciiTheme="minorHAnsi" w:hAnsiTheme="minorHAnsi"/>
          <w:sz w:val="28"/>
          <w:szCs w:val="28"/>
        </w:rPr>
      </w:pPr>
      <w:r w:rsidRPr="00050651">
        <w:rPr>
          <w:rFonts w:asciiTheme="minorHAnsi" w:hAnsiTheme="minorHAnsi"/>
          <w:sz w:val="28"/>
          <w:szCs w:val="28"/>
        </w:rPr>
        <w:t xml:space="preserve">Viewing Offers </w:t>
      </w:r>
    </w:p>
    <w:p w:rsidR="00050651" w:rsidRPr="00050651" w:rsidRDefault="00050651" w:rsidP="00050651">
      <w:pPr>
        <w:pStyle w:val="ListParagraph"/>
        <w:numPr>
          <w:ilvl w:val="0"/>
          <w:numId w:val="5"/>
        </w:numPr>
        <w:rPr>
          <w:rFonts w:asciiTheme="minorHAnsi" w:hAnsiTheme="minorHAnsi"/>
          <w:sz w:val="28"/>
          <w:szCs w:val="28"/>
        </w:rPr>
      </w:pPr>
      <w:r w:rsidRPr="00050651">
        <w:rPr>
          <w:rFonts w:asciiTheme="minorHAnsi" w:hAnsiTheme="minorHAnsi"/>
          <w:sz w:val="28"/>
          <w:szCs w:val="28"/>
        </w:rPr>
        <w:t>Getting Promo codes</w:t>
      </w:r>
    </w:p>
    <w:p w:rsidR="00050651" w:rsidRPr="00050651" w:rsidRDefault="00050651" w:rsidP="00050651">
      <w:pPr>
        <w:pStyle w:val="ListParagraph"/>
        <w:numPr>
          <w:ilvl w:val="0"/>
          <w:numId w:val="5"/>
        </w:numPr>
        <w:rPr>
          <w:rFonts w:asciiTheme="minorHAnsi" w:hAnsiTheme="minorHAnsi"/>
          <w:sz w:val="28"/>
          <w:szCs w:val="28"/>
        </w:rPr>
      </w:pPr>
      <w:r w:rsidRPr="00050651">
        <w:rPr>
          <w:rFonts w:asciiTheme="minorHAnsi" w:hAnsiTheme="minorHAnsi"/>
          <w:sz w:val="28"/>
          <w:szCs w:val="28"/>
        </w:rPr>
        <w:t>Startup’s Description</w:t>
      </w:r>
    </w:p>
    <w:p w:rsidR="00050651" w:rsidRPr="00050651" w:rsidRDefault="00050651" w:rsidP="00050651">
      <w:pPr>
        <w:pStyle w:val="ListParagraph"/>
        <w:numPr>
          <w:ilvl w:val="0"/>
          <w:numId w:val="5"/>
        </w:numPr>
        <w:rPr>
          <w:rFonts w:asciiTheme="minorHAnsi" w:hAnsiTheme="minorHAnsi"/>
          <w:sz w:val="28"/>
          <w:szCs w:val="28"/>
        </w:rPr>
      </w:pPr>
      <w:r w:rsidRPr="00050651">
        <w:rPr>
          <w:rFonts w:asciiTheme="minorHAnsi" w:hAnsiTheme="minorHAnsi"/>
          <w:sz w:val="28"/>
          <w:szCs w:val="28"/>
        </w:rPr>
        <w:t>Rating &amp; Recommendation</w:t>
      </w:r>
    </w:p>
    <w:p w:rsidR="00050651" w:rsidRPr="00050651" w:rsidRDefault="00050651" w:rsidP="00050651">
      <w:pPr>
        <w:rPr>
          <w:rFonts w:asciiTheme="minorHAnsi" w:hAnsiTheme="minorHAnsi"/>
          <w:sz w:val="28"/>
          <w:szCs w:val="28"/>
        </w:rPr>
      </w:pPr>
    </w:p>
    <w:p w:rsidR="00050651" w:rsidRDefault="00050651" w:rsidP="00050651">
      <w:pPr>
        <w:rPr>
          <w:rFonts w:asciiTheme="minorHAnsi" w:hAnsiTheme="minorHAnsi"/>
          <w:sz w:val="28"/>
          <w:szCs w:val="28"/>
        </w:rPr>
      </w:pPr>
      <w:r w:rsidRPr="00050651">
        <w:rPr>
          <w:rFonts w:asciiTheme="minorHAnsi" w:hAnsiTheme="minorHAnsi"/>
          <w:sz w:val="28"/>
          <w:szCs w:val="28"/>
        </w:rPr>
        <w:t>User Access sub module is responsible for all users’ data. On visiting the website, User is asked whether they already have an account. If yes they go through sign in process giving credentials. If not it’s obligatory to sign up to get into website and its services.</w:t>
      </w:r>
    </w:p>
    <w:p w:rsidR="005B767C" w:rsidRDefault="005B767C" w:rsidP="00050651">
      <w:pPr>
        <w:rPr>
          <w:rFonts w:asciiTheme="minorHAnsi" w:hAnsiTheme="minorHAnsi"/>
          <w:sz w:val="28"/>
          <w:szCs w:val="28"/>
        </w:rPr>
      </w:pPr>
    </w:p>
    <w:p w:rsidR="00161ECC" w:rsidRPr="005B767C" w:rsidRDefault="005B767C" w:rsidP="005B767C">
      <w:pPr>
        <w:rPr>
          <w:rFonts w:asciiTheme="minorHAnsi" w:hAnsiTheme="minorHAnsi"/>
          <w:sz w:val="28"/>
          <w:szCs w:val="28"/>
        </w:rPr>
        <w:sectPr w:rsidR="00161ECC" w:rsidRPr="005B767C">
          <w:pgSz w:w="12240" w:h="15840"/>
          <w:pgMar w:top="1400" w:right="1320" w:bottom="280" w:left="1340" w:header="720" w:footer="720" w:gutter="0"/>
          <w:cols w:space="720"/>
        </w:sectPr>
      </w:pPr>
      <w:r w:rsidRPr="00050651">
        <w:rPr>
          <w:rFonts w:asciiTheme="minorHAnsi" w:hAnsiTheme="minorHAnsi"/>
          <w:sz w:val="28"/>
          <w:szCs w:val="28"/>
        </w:rPr>
        <w:t>Through Viewing Offers sub module User is able to access and view offers presented by startup Owners.</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Promo codes are generated by startup owners, giving particular number of promo codes every day. Users click on “get promo code”. The generated promo code appears.</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Startup’s Description section shows couple of lines describing the startup written by the startup owner, to give Users some extra details.</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 xml:space="preserve">Rating sub module is divided into general startup rating and </w:t>
      </w:r>
      <w:proofErr w:type="spellStart"/>
      <w:r w:rsidRPr="00050651">
        <w:rPr>
          <w:rFonts w:asciiTheme="minorHAnsi" w:hAnsiTheme="minorHAnsi"/>
          <w:sz w:val="28"/>
          <w:szCs w:val="28"/>
        </w:rPr>
        <w:t>CloudRating</w:t>
      </w:r>
      <w:proofErr w:type="spellEnd"/>
      <w:r w:rsidRPr="00050651">
        <w:rPr>
          <w:rFonts w:asciiTheme="minorHAnsi" w:hAnsiTheme="minorHAnsi"/>
          <w:sz w:val="28"/>
          <w:szCs w:val="28"/>
        </w:rPr>
        <w:t xml:space="preserve">. User chooses rating on 5 cloud icons representing 5-cloud-rating. General rating is based on users </w:t>
      </w:r>
      <w:proofErr w:type="spellStart"/>
      <w:r w:rsidRPr="00050651">
        <w:rPr>
          <w:rFonts w:asciiTheme="minorHAnsi" w:hAnsiTheme="minorHAnsi"/>
          <w:sz w:val="28"/>
          <w:szCs w:val="28"/>
        </w:rPr>
        <w:t>CloudRating</w:t>
      </w:r>
      <w:proofErr w:type="spellEnd"/>
      <w:r w:rsidRPr="00050651">
        <w:rPr>
          <w:rFonts w:asciiTheme="minorHAnsi" w:hAnsiTheme="minorHAnsi"/>
          <w:sz w:val="28"/>
          <w:szCs w:val="28"/>
        </w:rPr>
        <w:t xml:space="preserve"> versus number of reviews. If user enjoys a startup, he can recommend it using Recommend-star button.</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b/>
          <w:bCs/>
          <w:sz w:val="32"/>
          <w:szCs w:val="32"/>
        </w:rPr>
      </w:pPr>
      <w:r w:rsidRPr="00050651">
        <w:rPr>
          <w:rFonts w:asciiTheme="minorHAnsi" w:hAnsiTheme="minorHAnsi"/>
          <w:b/>
          <w:bCs/>
          <w:sz w:val="32"/>
          <w:szCs w:val="32"/>
        </w:rPr>
        <w:t>Owner Management Module</w:t>
      </w: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Sub modules:</w:t>
      </w:r>
    </w:p>
    <w:p w:rsidR="00331121" w:rsidRPr="00050651" w:rsidRDefault="00331121" w:rsidP="00331121">
      <w:pPr>
        <w:pStyle w:val="ListParagraph"/>
        <w:numPr>
          <w:ilvl w:val="0"/>
          <w:numId w:val="6"/>
        </w:numPr>
        <w:rPr>
          <w:rFonts w:asciiTheme="minorHAnsi" w:hAnsiTheme="minorHAnsi"/>
          <w:sz w:val="28"/>
          <w:szCs w:val="28"/>
        </w:rPr>
      </w:pPr>
      <w:r w:rsidRPr="00050651">
        <w:rPr>
          <w:rFonts w:asciiTheme="minorHAnsi" w:hAnsiTheme="minorHAnsi"/>
          <w:sz w:val="28"/>
          <w:szCs w:val="28"/>
        </w:rPr>
        <w:t>Owner Access</w:t>
      </w:r>
    </w:p>
    <w:p w:rsidR="00331121" w:rsidRPr="00050651" w:rsidRDefault="00331121" w:rsidP="00331121">
      <w:pPr>
        <w:pStyle w:val="ListParagraph"/>
        <w:numPr>
          <w:ilvl w:val="0"/>
          <w:numId w:val="6"/>
        </w:numPr>
        <w:rPr>
          <w:rFonts w:asciiTheme="minorHAnsi" w:hAnsiTheme="minorHAnsi"/>
          <w:sz w:val="28"/>
          <w:szCs w:val="28"/>
        </w:rPr>
      </w:pPr>
      <w:r w:rsidRPr="00050651">
        <w:rPr>
          <w:rFonts w:asciiTheme="minorHAnsi" w:hAnsiTheme="minorHAnsi"/>
          <w:sz w:val="28"/>
          <w:szCs w:val="28"/>
        </w:rPr>
        <w:t>Giving Offers &amp; Promo codes</w:t>
      </w:r>
    </w:p>
    <w:p w:rsidR="00331121" w:rsidRPr="00050651" w:rsidRDefault="00331121" w:rsidP="00331121">
      <w:pPr>
        <w:pStyle w:val="ListParagraph"/>
        <w:numPr>
          <w:ilvl w:val="0"/>
          <w:numId w:val="6"/>
        </w:numPr>
        <w:rPr>
          <w:rFonts w:asciiTheme="minorHAnsi" w:hAnsiTheme="minorHAnsi"/>
          <w:sz w:val="28"/>
          <w:szCs w:val="28"/>
        </w:rPr>
      </w:pPr>
      <w:r w:rsidRPr="00050651">
        <w:rPr>
          <w:rFonts w:asciiTheme="minorHAnsi" w:hAnsiTheme="minorHAnsi"/>
          <w:sz w:val="28"/>
          <w:szCs w:val="28"/>
        </w:rPr>
        <w:t>Profile View &amp; Update</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Owner Access sub module is similar to that of user concerning the obligation of having an account. On signing up, Owner should enter some information about startup like: name of startup, description, location, type of service, working hours, also username and password.</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Offers &amp; Promo codes sub module is subjected to generating promo codes &amp; offers by the owner of each startup.</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 xml:space="preserve">Profile View &amp; Update sub module is responsible for viewing startup contents and information. Owner can update images to his startup. </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b/>
          <w:bCs/>
          <w:sz w:val="32"/>
          <w:szCs w:val="32"/>
        </w:rPr>
      </w:pPr>
      <w:r w:rsidRPr="00050651">
        <w:rPr>
          <w:rFonts w:asciiTheme="minorHAnsi" w:hAnsiTheme="minorHAnsi"/>
          <w:b/>
          <w:bCs/>
          <w:sz w:val="32"/>
          <w:szCs w:val="32"/>
        </w:rPr>
        <w:t>Feedback Module</w:t>
      </w:r>
    </w:p>
    <w:p w:rsidR="00331121" w:rsidRDefault="00331121" w:rsidP="00331121">
      <w:pPr>
        <w:rPr>
          <w:rFonts w:asciiTheme="minorHAnsi" w:hAnsiTheme="minorHAnsi"/>
          <w:sz w:val="28"/>
          <w:szCs w:val="28"/>
        </w:rPr>
      </w:pPr>
      <w:r w:rsidRPr="00050651">
        <w:rPr>
          <w:rFonts w:asciiTheme="minorHAnsi" w:hAnsiTheme="minorHAnsi"/>
          <w:sz w:val="28"/>
          <w:szCs w:val="28"/>
        </w:rPr>
        <w:t>This module is responsible for gaining users’ reviews after dealing with startups. User gives feedback about certain service criteria example: quality, prices, etc. Then</w:t>
      </w:r>
    </w:p>
    <w:p w:rsidR="00050651" w:rsidRPr="00001D72" w:rsidRDefault="00050651" w:rsidP="00050651">
      <w:pPr>
        <w:rPr>
          <w:rFonts w:asciiTheme="minorHAnsi" w:hAnsiTheme="minorHAnsi"/>
          <w:sz w:val="28"/>
          <w:szCs w:val="28"/>
        </w:rPr>
      </w:pPr>
      <w:r w:rsidRPr="00050651">
        <w:rPr>
          <w:rFonts w:asciiTheme="minorHAnsi" w:hAnsiTheme="minorHAnsi"/>
          <w:sz w:val="28"/>
          <w:szCs w:val="28"/>
        </w:rPr>
        <w:t>User is allowed to give his own words of feedback. Previous feedbacks appear and new ones are generated.</w:t>
      </w:r>
    </w:p>
    <w:p w:rsidR="00161ECC" w:rsidRPr="00050651" w:rsidRDefault="00A9531E" w:rsidP="00CD1075">
      <w:pPr>
        <w:spacing w:before="35"/>
        <w:ind w:right="6239"/>
        <w:jc w:val="both"/>
        <w:rPr>
          <w:rFonts w:ascii="Calibri" w:eastAsia="Calibri" w:hAnsi="Calibri" w:cs="Calibri"/>
          <w:b/>
          <w:color w:val="548ED4"/>
          <w:sz w:val="28"/>
          <w:szCs w:val="28"/>
        </w:rPr>
        <w:sectPr w:rsidR="00161ECC" w:rsidRPr="00050651">
          <w:pgSz w:w="12240" w:h="15840"/>
          <w:pgMar w:top="1400" w:right="1320" w:bottom="280" w:left="1340" w:header="720" w:footer="720" w:gutter="0"/>
          <w:cols w:space="720"/>
        </w:sectPr>
      </w:pPr>
      <w:r>
        <w:pict>
          <v:group id="_x0000_s1106" style="position:absolute;left:0;text-align:left;margin-left:23.95pt;margin-top:23.45pt;width:564.2pt;height:745.15pt;z-index:-251650048;mso-position-horizontal-relative:page;mso-position-vertical-relative:page" coordorigin="479,469" coordsize="11284,14903">
            <v:shape id="_x0000_s1110" style="position:absolute;left:499;top:490;width:11244;height:0" coordorigin="499,490" coordsize="11244,0" path="m499,490r11244,e" filled="f" strokecolor="#4f81bc" strokeweight="1.06pt">
              <v:path arrowok="t"/>
            </v:shape>
            <v:shape id="_x0000_s1109" style="position:absolute;left:490;top:480;width:0;height:14882" coordorigin="490,480" coordsize="0,14882" path="m490,480r,14882e" filled="f" strokecolor="#4f81bc" strokeweight="1.06pt">
              <v:path arrowok="t"/>
            </v:shape>
            <v:shape id="_x0000_s1108" style="position:absolute;left:11752;top:480;width:0;height:14882" coordorigin="11752,480" coordsize="0,14882" path="m11752,480r,14882e" filled="f" strokecolor="#4f81bc" strokeweight="1.06pt">
              <v:path arrowok="t"/>
            </v:shape>
            <v:shape id="_x0000_s1107" style="position:absolute;left:499;top:15352;width:11244;height:0" coordorigin="499,15352" coordsize="11244,0" path="m499,15352r11244,e" filled="f" strokecolor="#4f81bc" strokeweight="1.06pt">
              <v:path arrowok="t"/>
            </v:shape>
            <w10:wrap anchorx="page" anchory="page"/>
          </v:group>
        </w:pict>
      </w:r>
    </w:p>
    <w:p w:rsidR="00161ECC" w:rsidRDefault="00A9531E" w:rsidP="00CD1075">
      <w:pPr>
        <w:spacing w:before="35"/>
        <w:ind w:right="8035"/>
        <w:jc w:val="both"/>
        <w:rPr>
          <w:rFonts w:ascii="Calibri" w:eastAsia="Calibri" w:hAnsi="Calibri" w:cs="Calibri"/>
          <w:sz w:val="28"/>
          <w:szCs w:val="28"/>
        </w:rPr>
      </w:pPr>
      <w:r>
        <w:lastRenderedPageBreak/>
        <w:pict>
          <v:group id="_x0000_s1101" style="position:absolute;left:0;text-align:left;margin-left:23.95pt;margin-top:23.45pt;width:564.2pt;height:745.15pt;z-index:-251649024;mso-position-horizontal-relative:page;mso-position-vertical-relative:page" coordorigin="479,469" coordsize="11284,14903">
            <v:shape id="_x0000_s1105" style="position:absolute;left:499;top:490;width:11244;height:0" coordorigin="499,490" coordsize="11244,0" path="m499,490r11244,e" filled="f" strokecolor="#4f81bc" strokeweight="1.06pt">
              <v:path arrowok="t"/>
            </v:shape>
            <v:shape id="_x0000_s1104" style="position:absolute;left:490;top:480;width:0;height:14882" coordorigin="490,480" coordsize="0,14882" path="m490,480r,14882e" filled="f" strokecolor="#4f81bc" strokeweight="1.06pt">
              <v:path arrowok="t"/>
            </v:shape>
            <v:shape id="_x0000_s1103" style="position:absolute;left:11752;top:480;width:0;height:14882" coordorigin="11752,480" coordsize="0,14882" path="m11752,480r,14882e" filled="f" strokecolor="#4f81bc" strokeweight="1.06pt">
              <v:path arrowok="t"/>
            </v:shape>
            <v:shape id="_x0000_s1102" style="position:absolute;left:499;top:15352;width:11244;height:0" coordorigin="499,15352" coordsize="11244,0" path="m499,15352r11244,e" filled="f" strokecolor="#4f81bc" strokeweight="1.06pt">
              <v:path arrowok="t"/>
            </v:shape>
            <w10:wrap anchorx="page" anchory="page"/>
          </v:group>
        </w:pict>
      </w:r>
    </w:p>
    <w:p w:rsidR="00161ECC" w:rsidRDefault="00A9531E" w:rsidP="00812AF9">
      <w:pPr>
        <w:spacing w:before="20" w:line="580" w:lineRule="exact"/>
        <w:rPr>
          <w:rFonts w:ascii="Cambria" w:eastAsia="Cambria" w:hAnsi="Cambria" w:cs="Cambria"/>
          <w:sz w:val="52"/>
          <w:szCs w:val="52"/>
        </w:rPr>
      </w:pPr>
      <w:r>
        <w:pict>
          <v:group id="_x0000_s1096" style="position:absolute;margin-left:23.95pt;margin-top:23.45pt;width:564.2pt;height:745.15pt;z-index:-251646976;mso-position-horizontal-relative:page;mso-position-vertical-relative:page" coordorigin="479,469" coordsize="11284,14903">
            <v:shape id="_x0000_s1100" style="position:absolute;left:499;top:490;width:11244;height:0" coordorigin="499,490" coordsize="11244,0" path="m499,490r11244,e" filled="f" strokecolor="#4f81bc" strokeweight="1.06pt">
              <v:path arrowok="t"/>
            </v:shape>
            <v:shape id="_x0000_s1099" style="position:absolute;left:490;top:480;width:0;height:14882" coordorigin="490,480" coordsize="0,14882" path="m490,480r,14882e" filled="f" strokecolor="#4f81bc" strokeweight="1.06pt">
              <v:path arrowok="t"/>
            </v:shape>
            <v:shape id="_x0000_s1098" style="position:absolute;left:11752;top:480;width:0;height:14882" coordorigin="11752,480" coordsize="0,14882" path="m11752,480r,14882e" filled="f" strokecolor="#4f81bc" strokeweight="1.06pt">
              <v:path arrowok="t"/>
            </v:shape>
            <v:shape id="_x0000_s1097" style="position:absolute;left:499;top:15352;width:11244;height:0" coordorigin="499,15352" coordsize="11244,0" path="m499,15352r11244,e" filled="f" strokecolor="#4f81bc" strokeweight="1.06pt">
              <v:path arrowok="t"/>
            </v:shape>
            <w10:wrap anchorx="page" anchory="page"/>
          </v:group>
        </w:pict>
      </w:r>
      <w:r>
        <w:pict>
          <v:group id="_x0000_s1094" style="position:absolute;margin-left:70.6pt;margin-top:35.9pt;width:470.95pt;height:0;z-index:-251648000;mso-position-horizontal-relative:page" coordorigin="1412,718" coordsize="9419,0">
            <v:shape id="_x0000_s1095" style="position:absolute;left:1412;top:718;width:9419;height:0" coordorigin="1412,718" coordsize="9419,0" path="m1412,718r9419,e" filled="f" strokecolor="#4f81bc" strokeweight="1.06pt">
              <v:path arrowok="t"/>
            </v:shape>
            <w10:wrap anchorx="page"/>
          </v:group>
        </w:pict>
      </w:r>
      <w:r w:rsidR="00840EC7">
        <w:rPr>
          <w:rFonts w:ascii="Cambria" w:eastAsia="Cambria" w:hAnsi="Cambria" w:cs="Cambria"/>
          <w:b/>
          <w:color w:val="17365D"/>
          <w:position w:val="-2"/>
          <w:sz w:val="52"/>
          <w:szCs w:val="52"/>
        </w:rPr>
        <w:t xml:space="preserve"> </w:t>
      </w:r>
      <w:r w:rsidR="003A2EA1">
        <w:rPr>
          <w:rFonts w:ascii="Cambria" w:eastAsia="Cambria" w:hAnsi="Cambria" w:cs="Cambria"/>
          <w:b/>
          <w:color w:val="17365D"/>
          <w:position w:val="-2"/>
          <w:sz w:val="52"/>
          <w:szCs w:val="52"/>
        </w:rPr>
        <w:t>System features</w:t>
      </w:r>
    </w:p>
    <w:p w:rsidR="00161ECC" w:rsidRDefault="00161ECC">
      <w:pPr>
        <w:spacing w:line="200" w:lineRule="exact"/>
      </w:pPr>
    </w:p>
    <w:p w:rsidR="00161ECC" w:rsidRDefault="00161ECC">
      <w:pPr>
        <w:spacing w:line="200" w:lineRule="exact"/>
      </w:pPr>
    </w:p>
    <w:p w:rsidR="00161ECC" w:rsidRDefault="00161ECC">
      <w:pPr>
        <w:spacing w:before="18" w:line="200" w:lineRule="exact"/>
      </w:pPr>
    </w:p>
    <w:p w:rsidR="00161ECC" w:rsidRDefault="00050651" w:rsidP="00050651">
      <w:pPr>
        <w:spacing w:line="500" w:lineRule="exact"/>
        <w:rPr>
          <w:rFonts w:ascii="Cambria" w:eastAsia="Cambria" w:hAnsi="Cambria" w:cs="Cambria"/>
          <w:sz w:val="44"/>
          <w:szCs w:val="44"/>
        </w:rPr>
      </w:pPr>
      <w:r>
        <w:rPr>
          <w:color w:val="365F91"/>
          <w:position w:val="-1"/>
          <w:sz w:val="44"/>
          <w:szCs w:val="44"/>
        </w:rPr>
        <w:t xml:space="preserve"> </w:t>
      </w:r>
      <w:r w:rsidR="003A2EA1">
        <w:rPr>
          <w:rFonts w:ascii="Cambria" w:eastAsia="Cambria" w:hAnsi="Cambria" w:cs="Cambria"/>
          <w:b/>
          <w:color w:val="365F91"/>
          <w:w w:val="99"/>
          <w:position w:val="-1"/>
          <w:sz w:val="44"/>
          <w:szCs w:val="44"/>
        </w:rPr>
        <w:t>Create</w:t>
      </w:r>
      <w:r w:rsidR="003A2EA1">
        <w:rPr>
          <w:rFonts w:ascii="Cambria" w:eastAsia="Cambria" w:hAnsi="Cambria" w:cs="Cambria"/>
          <w:b/>
          <w:color w:val="365F91"/>
          <w:position w:val="-1"/>
          <w:sz w:val="44"/>
          <w:szCs w:val="44"/>
        </w:rPr>
        <w:t xml:space="preserve"> </w:t>
      </w:r>
      <w:r w:rsidR="00B92042">
        <w:rPr>
          <w:rFonts w:ascii="Cambria" w:eastAsia="Cambria" w:hAnsi="Cambria" w:cs="Cambria"/>
          <w:b/>
          <w:color w:val="365F91"/>
          <w:w w:val="99"/>
          <w:position w:val="-1"/>
          <w:sz w:val="44"/>
          <w:szCs w:val="44"/>
        </w:rPr>
        <w:t>accounts</w:t>
      </w:r>
    </w:p>
    <w:p w:rsidR="00161ECC" w:rsidRDefault="003A2EA1" w:rsidP="00050651">
      <w:pPr>
        <w:spacing w:before="74" w:line="275" w:lineRule="auto"/>
        <w:ind w:left="100" w:right="50"/>
        <w:jc w:val="both"/>
        <w:rPr>
          <w:rFonts w:ascii="Calibri" w:eastAsia="Calibri" w:hAnsi="Calibri" w:cs="Calibri"/>
          <w:sz w:val="36"/>
          <w:szCs w:val="36"/>
        </w:rPr>
      </w:pPr>
      <w:r>
        <w:rPr>
          <w:rFonts w:ascii="Calibri" w:eastAsia="Calibri" w:hAnsi="Calibri" w:cs="Calibri"/>
          <w:sz w:val="28"/>
          <w:szCs w:val="28"/>
        </w:rPr>
        <w:t>SOC allows you to create account for both our customers and the startup owners. At the start page, user should decide whether to enroll as a cus</w:t>
      </w:r>
      <w:r w:rsidR="00050651">
        <w:rPr>
          <w:rFonts w:ascii="Calibri" w:eastAsia="Calibri" w:hAnsi="Calibri" w:cs="Calibri"/>
          <w:sz w:val="28"/>
          <w:szCs w:val="28"/>
        </w:rPr>
        <w:t>tomer or a startup owner. SOC offers</w:t>
      </w:r>
      <w:r w:rsidR="00B92042">
        <w:rPr>
          <w:rFonts w:ascii="Calibri" w:eastAsia="Calibri" w:hAnsi="Calibri" w:cs="Calibri"/>
          <w:sz w:val="28"/>
          <w:szCs w:val="28"/>
        </w:rPr>
        <w:t xml:space="preserve"> two different forms for each kind of user. </w:t>
      </w:r>
      <w:proofErr w:type="gramStart"/>
      <w:r w:rsidR="00B92042">
        <w:rPr>
          <w:rFonts w:ascii="Calibri" w:eastAsia="Calibri" w:hAnsi="Calibri" w:cs="Calibri"/>
          <w:sz w:val="28"/>
          <w:szCs w:val="28"/>
        </w:rPr>
        <w:t>C</w:t>
      </w:r>
      <w:r>
        <w:rPr>
          <w:rFonts w:ascii="Calibri" w:eastAsia="Calibri" w:hAnsi="Calibri" w:cs="Calibri"/>
          <w:sz w:val="28"/>
          <w:szCs w:val="28"/>
        </w:rPr>
        <w:t>ustomers  should</w:t>
      </w:r>
      <w:proofErr w:type="gramEnd"/>
      <w:r>
        <w:rPr>
          <w:rFonts w:ascii="Calibri" w:eastAsia="Calibri" w:hAnsi="Calibri" w:cs="Calibri"/>
          <w:sz w:val="28"/>
          <w:szCs w:val="28"/>
        </w:rPr>
        <w:t xml:space="preserve"> provide  their  name,  e-mail,  phone  number  and  city.  Startup  owners  should provide  the  startup’s  name,  kind  of  service,  </w:t>
      </w:r>
      <w:r w:rsidR="00050651">
        <w:rPr>
          <w:rFonts w:ascii="Calibri" w:eastAsia="Calibri" w:hAnsi="Calibri" w:cs="Calibri"/>
          <w:sz w:val="28"/>
          <w:szCs w:val="28"/>
        </w:rPr>
        <w:t>e-mail,  location  in  details</w:t>
      </w:r>
      <w:r>
        <w:rPr>
          <w:rFonts w:ascii="Calibri" w:eastAsia="Calibri" w:hAnsi="Calibri" w:cs="Calibri"/>
          <w:sz w:val="28"/>
          <w:szCs w:val="28"/>
        </w:rPr>
        <w:t>, google maps link, working hours and images</w:t>
      </w:r>
      <w:r>
        <w:rPr>
          <w:rFonts w:ascii="Calibri" w:eastAsia="Calibri" w:hAnsi="Calibri" w:cs="Calibri"/>
          <w:sz w:val="36"/>
          <w:szCs w:val="36"/>
        </w:rPr>
        <w:t>.</w:t>
      </w:r>
    </w:p>
    <w:p w:rsidR="00161ECC" w:rsidRDefault="00161ECC">
      <w:pPr>
        <w:spacing w:line="200" w:lineRule="exact"/>
      </w:pPr>
    </w:p>
    <w:p w:rsidR="00161ECC" w:rsidRDefault="00161ECC">
      <w:pPr>
        <w:spacing w:before="19" w:line="280" w:lineRule="exact"/>
        <w:rPr>
          <w:sz w:val="28"/>
          <w:szCs w:val="28"/>
        </w:rPr>
      </w:pPr>
    </w:p>
    <w:p w:rsidR="00161ECC" w:rsidRDefault="00050651" w:rsidP="00050651">
      <w:pPr>
        <w:rPr>
          <w:rFonts w:ascii="Cambria" w:eastAsia="Cambria" w:hAnsi="Cambria" w:cs="Cambria"/>
          <w:sz w:val="44"/>
          <w:szCs w:val="44"/>
        </w:rPr>
      </w:pPr>
      <w:r>
        <w:rPr>
          <w:color w:val="365F91"/>
          <w:sz w:val="44"/>
          <w:szCs w:val="44"/>
        </w:rPr>
        <w:t xml:space="preserve"> </w:t>
      </w:r>
      <w:r w:rsidR="003A2EA1">
        <w:rPr>
          <w:rFonts w:ascii="Cambria" w:eastAsia="Cambria" w:hAnsi="Cambria" w:cs="Cambria"/>
          <w:b/>
          <w:color w:val="365F91"/>
          <w:w w:val="99"/>
          <w:sz w:val="44"/>
          <w:szCs w:val="44"/>
        </w:rPr>
        <w:t>User</w:t>
      </w:r>
      <w:r w:rsidR="003A2EA1">
        <w:rPr>
          <w:rFonts w:ascii="Cambria" w:eastAsia="Cambria" w:hAnsi="Cambria" w:cs="Cambria"/>
          <w:b/>
          <w:color w:val="365F91"/>
          <w:sz w:val="44"/>
          <w:szCs w:val="44"/>
        </w:rPr>
        <w:t xml:space="preserve"> </w:t>
      </w:r>
      <w:r w:rsidR="00B92042">
        <w:rPr>
          <w:rFonts w:ascii="Cambria" w:eastAsia="Cambria" w:hAnsi="Cambria" w:cs="Cambria"/>
          <w:b/>
          <w:color w:val="365F91"/>
          <w:w w:val="99"/>
          <w:sz w:val="44"/>
          <w:szCs w:val="44"/>
        </w:rPr>
        <w:t>profile</w:t>
      </w:r>
    </w:p>
    <w:p w:rsidR="00161ECC" w:rsidRDefault="003A2EA1">
      <w:pPr>
        <w:spacing w:before="74" w:line="273" w:lineRule="auto"/>
        <w:ind w:left="100" w:right="94"/>
        <w:rPr>
          <w:rFonts w:ascii="Calibri" w:eastAsia="Calibri" w:hAnsi="Calibri" w:cs="Calibri"/>
          <w:sz w:val="28"/>
          <w:szCs w:val="28"/>
        </w:rPr>
      </w:pPr>
      <w:r>
        <w:rPr>
          <w:rFonts w:ascii="Calibri" w:eastAsia="Calibri" w:hAnsi="Calibri" w:cs="Calibri"/>
          <w:sz w:val="28"/>
          <w:szCs w:val="28"/>
        </w:rPr>
        <w:t>It displays his/her visited places, general info as: name, e-mail, phone number and city.</w:t>
      </w:r>
    </w:p>
    <w:p w:rsidR="00161ECC" w:rsidRDefault="00161ECC">
      <w:pPr>
        <w:spacing w:line="100" w:lineRule="exact"/>
        <w:rPr>
          <w:sz w:val="10"/>
          <w:szCs w:val="10"/>
        </w:rPr>
      </w:pPr>
    </w:p>
    <w:p w:rsidR="00161ECC" w:rsidRDefault="00161ECC">
      <w:pPr>
        <w:spacing w:line="200" w:lineRule="exact"/>
      </w:pPr>
    </w:p>
    <w:p w:rsidR="00161ECC" w:rsidRDefault="00161ECC">
      <w:pPr>
        <w:spacing w:line="200" w:lineRule="exact"/>
      </w:pPr>
    </w:p>
    <w:p w:rsidR="00161ECC" w:rsidRDefault="00050651" w:rsidP="00050651">
      <w:pPr>
        <w:rPr>
          <w:rFonts w:ascii="Cambria" w:eastAsia="Cambria" w:hAnsi="Cambria" w:cs="Cambria"/>
          <w:sz w:val="44"/>
          <w:szCs w:val="44"/>
        </w:rPr>
      </w:pPr>
      <w:r>
        <w:rPr>
          <w:color w:val="365F91"/>
          <w:sz w:val="44"/>
          <w:szCs w:val="44"/>
        </w:rPr>
        <w:t xml:space="preserve"> </w:t>
      </w:r>
      <w:r w:rsidR="003A2EA1">
        <w:rPr>
          <w:rFonts w:ascii="Cambria" w:eastAsia="Cambria" w:hAnsi="Cambria" w:cs="Cambria"/>
          <w:b/>
          <w:color w:val="365F91"/>
          <w:w w:val="99"/>
          <w:sz w:val="44"/>
          <w:szCs w:val="44"/>
        </w:rPr>
        <w:t>Give</w:t>
      </w:r>
      <w:r w:rsidR="003A2EA1">
        <w:rPr>
          <w:rFonts w:ascii="Cambria" w:eastAsia="Cambria" w:hAnsi="Cambria" w:cs="Cambria"/>
          <w:b/>
          <w:color w:val="365F91"/>
          <w:sz w:val="44"/>
          <w:szCs w:val="44"/>
        </w:rPr>
        <w:t xml:space="preserve"> </w:t>
      </w:r>
      <w:r w:rsidR="00B92042">
        <w:rPr>
          <w:rFonts w:ascii="Cambria" w:eastAsia="Cambria" w:hAnsi="Cambria" w:cs="Cambria"/>
          <w:b/>
          <w:color w:val="365F91"/>
          <w:w w:val="99"/>
          <w:sz w:val="44"/>
          <w:szCs w:val="44"/>
        </w:rPr>
        <w:t>feedback</w:t>
      </w:r>
    </w:p>
    <w:p w:rsidR="00050651" w:rsidRDefault="00CA435F" w:rsidP="00050651">
      <w:pPr>
        <w:spacing w:before="75" w:line="276" w:lineRule="auto"/>
        <w:ind w:left="100" w:right="66"/>
        <w:rPr>
          <w:rFonts w:ascii="Calibri" w:eastAsia="Calibri" w:hAnsi="Calibri" w:cs="Calibri"/>
          <w:sz w:val="28"/>
          <w:szCs w:val="28"/>
        </w:rPr>
      </w:pPr>
      <w:r w:rsidRPr="00CA435F">
        <w:rPr>
          <w:sz w:val="28"/>
          <w:szCs w:val="28"/>
        </w:rPr>
        <w:t>SOC provides some questions as MCQ</w:t>
      </w:r>
      <w:r>
        <w:t>,</w:t>
      </w:r>
    </w:p>
    <w:p w:rsidR="00161ECC" w:rsidRPr="00DE1D6E" w:rsidRDefault="00050651" w:rsidP="00CA435F">
      <w:pPr>
        <w:spacing w:before="75" w:line="276" w:lineRule="auto"/>
        <w:ind w:left="100" w:right="66"/>
        <w:rPr>
          <w:rFonts w:ascii="Calibri" w:eastAsia="Calibri" w:hAnsi="Calibri" w:cs="Calibri"/>
          <w:sz w:val="28"/>
          <w:szCs w:val="28"/>
        </w:rPr>
      </w:pPr>
      <w:r>
        <w:rPr>
          <w:rFonts w:ascii="Calibri" w:eastAsia="Calibri" w:hAnsi="Calibri" w:cs="Calibri"/>
          <w:sz w:val="28"/>
          <w:szCs w:val="28"/>
        </w:rPr>
        <w:t>SOC provides a textbox for users to express their opinions about the places or the eve</w:t>
      </w:r>
      <w:r w:rsidR="00CA435F">
        <w:rPr>
          <w:rFonts w:ascii="Calibri" w:eastAsia="Calibri" w:hAnsi="Calibri" w:cs="Calibri"/>
          <w:sz w:val="28"/>
          <w:szCs w:val="28"/>
        </w:rPr>
        <w:t>nts they attend</w:t>
      </w:r>
      <w:r>
        <w:rPr>
          <w:rFonts w:ascii="Calibri" w:eastAsia="Calibri" w:hAnsi="Calibri" w:cs="Calibri"/>
          <w:sz w:val="28"/>
          <w:szCs w:val="28"/>
        </w:rPr>
        <w:t>.</w:t>
      </w:r>
    </w:p>
    <w:p w:rsidR="00161ECC" w:rsidRDefault="00161ECC">
      <w:pPr>
        <w:spacing w:line="200" w:lineRule="exact"/>
      </w:pPr>
    </w:p>
    <w:p w:rsidR="00161ECC" w:rsidRDefault="00161ECC">
      <w:pPr>
        <w:spacing w:line="200" w:lineRule="exact"/>
      </w:pPr>
    </w:p>
    <w:p w:rsidR="00161ECC" w:rsidRDefault="00A9531E" w:rsidP="00C57839">
      <w:pPr>
        <w:spacing w:before="22"/>
        <w:ind w:left="90"/>
        <w:rPr>
          <w:rFonts w:ascii="Cambria" w:eastAsia="Cambria" w:hAnsi="Cambria" w:cs="Cambria"/>
          <w:sz w:val="44"/>
          <w:szCs w:val="44"/>
        </w:rPr>
      </w:pPr>
      <w:r>
        <w:pict>
          <v:group id="_x0000_s1089" style="position:absolute;left:0;text-align:left;margin-left:23.95pt;margin-top:23.45pt;width:564.2pt;height:745.15pt;z-index:-251645952;mso-position-horizontal-relative:page;mso-position-vertical-relative:page" coordorigin="479,469" coordsize="11284,14903">
            <v:shape id="_x0000_s1093" style="position:absolute;left:499;top:490;width:11244;height:0" coordorigin="499,490" coordsize="11244,0" path="m499,490r11244,e" filled="f" strokecolor="#4f81bc" strokeweight="1.06pt">
              <v:path arrowok="t"/>
            </v:shape>
            <v:shape id="_x0000_s1092" style="position:absolute;left:490;top:480;width:0;height:14882" coordorigin="490,480" coordsize="0,14882" path="m490,480r,14882e" filled="f" strokecolor="#4f81bc" strokeweight="1.06pt">
              <v:path arrowok="t"/>
            </v:shape>
            <v:shape id="_x0000_s1091" style="position:absolute;left:11752;top:480;width:0;height:14882" coordorigin="11752,480" coordsize="0,14882" path="m11752,480r,14882e" filled="f" strokecolor="#4f81bc" strokeweight="1.06pt">
              <v:path arrowok="t"/>
            </v:shape>
            <v:shape id="_x0000_s1090" style="position:absolute;left:499;top:15352;width:11244;height:0" coordorigin="499,15352" coordsize="11244,0" path="m499,15352r11244,e" filled="f" strokecolor="#4f81bc" strokeweight="1.06pt">
              <v:path arrowok="t"/>
            </v:shape>
            <w10:wrap anchorx="page" anchory="page"/>
          </v:group>
        </w:pict>
      </w:r>
      <w:r w:rsidR="003A2EA1">
        <w:rPr>
          <w:rFonts w:ascii="Cambria" w:eastAsia="Cambria" w:hAnsi="Cambria" w:cs="Cambria"/>
          <w:b/>
          <w:color w:val="365F91"/>
          <w:w w:val="99"/>
          <w:sz w:val="44"/>
          <w:szCs w:val="44"/>
        </w:rPr>
        <w:t>Startup</w:t>
      </w:r>
      <w:r w:rsidR="003A2EA1">
        <w:rPr>
          <w:rFonts w:ascii="Cambria" w:eastAsia="Cambria" w:hAnsi="Cambria" w:cs="Cambria"/>
          <w:b/>
          <w:color w:val="365F91"/>
          <w:sz w:val="44"/>
          <w:szCs w:val="44"/>
        </w:rPr>
        <w:t xml:space="preserve"> </w:t>
      </w:r>
      <w:r w:rsidR="00936A55">
        <w:rPr>
          <w:rFonts w:ascii="Cambria" w:eastAsia="Cambria" w:hAnsi="Cambria" w:cs="Cambria"/>
          <w:b/>
          <w:color w:val="365F91"/>
          <w:w w:val="99"/>
          <w:sz w:val="44"/>
          <w:szCs w:val="44"/>
        </w:rPr>
        <w:t>Page</w:t>
      </w:r>
    </w:p>
    <w:p w:rsidR="00CA435F" w:rsidRDefault="00CA435F" w:rsidP="00CA435F">
      <w:pPr>
        <w:pStyle w:val="BodyText"/>
        <w:ind w:left="700"/>
      </w:pPr>
      <w:r>
        <w:t>The Startup page contains information about the startup.</w:t>
      </w:r>
      <w:r w:rsidRPr="00E652B2">
        <w:t xml:space="preserve"> </w:t>
      </w:r>
      <w:r>
        <w:t>Moreover,</w:t>
      </w:r>
      <w:r>
        <w:rPr>
          <w:spacing w:val="-18"/>
        </w:rPr>
        <w:t xml:space="preserve"> </w:t>
      </w:r>
      <w:r>
        <w:t>the</w:t>
      </w:r>
      <w:r>
        <w:rPr>
          <w:spacing w:val="-17"/>
        </w:rPr>
        <w:t xml:space="preserve"> </w:t>
      </w:r>
      <w:r>
        <w:t>owner</w:t>
      </w:r>
      <w:r>
        <w:rPr>
          <w:spacing w:val="-19"/>
        </w:rPr>
        <w:t xml:space="preserve"> </w:t>
      </w:r>
      <w:r>
        <w:t>can</w:t>
      </w:r>
      <w:r>
        <w:rPr>
          <w:spacing w:val="-16"/>
        </w:rPr>
        <w:t xml:space="preserve"> </w:t>
      </w:r>
      <w:r>
        <w:t>check</w:t>
      </w:r>
      <w:r>
        <w:rPr>
          <w:spacing w:val="-15"/>
        </w:rPr>
        <w:t xml:space="preserve"> </w:t>
      </w:r>
      <w:r>
        <w:t>the</w:t>
      </w:r>
      <w:r>
        <w:rPr>
          <w:spacing w:val="-17"/>
        </w:rPr>
        <w:t xml:space="preserve"> </w:t>
      </w:r>
      <w:r>
        <w:t>reviews</w:t>
      </w:r>
      <w:r>
        <w:rPr>
          <w:spacing w:val="-17"/>
        </w:rPr>
        <w:t xml:space="preserve"> </w:t>
      </w:r>
      <w:r>
        <w:t>of</w:t>
      </w:r>
      <w:r>
        <w:rPr>
          <w:spacing w:val="-15"/>
        </w:rPr>
        <w:t xml:space="preserve"> </w:t>
      </w:r>
      <w:r>
        <w:t>the</w:t>
      </w:r>
      <w:r>
        <w:rPr>
          <w:spacing w:val="-17"/>
        </w:rPr>
        <w:t xml:space="preserve"> </w:t>
      </w:r>
      <w:r>
        <w:t>customers.</w:t>
      </w:r>
    </w:p>
    <w:p w:rsidR="00161ECC" w:rsidRDefault="00161ECC">
      <w:pPr>
        <w:spacing w:before="13" w:line="200" w:lineRule="exact"/>
      </w:pPr>
    </w:p>
    <w:p w:rsidR="00161ECC" w:rsidRDefault="00A9531E">
      <w:pPr>
        <w:ind w:left="2405"/>
      </w:pPr>
      <w:r>
        <w:pict>
          <v:shape id="_x0000_i1025" type="#_x0000_t75" style="width:174pt;height:33pt">
            <v:imagedata r:id="rId22" o:title=""/>
          </v:shape>
        </w:pict>
      </w:r>
    </w:p>
    <w:p w:rsidR="00161ECC" w:rsidRDefault="00161ECC">
      <w:pPr>
        <w:spacing w:line="180" w:lineRule="exact"/>
        <w:rPr>
          <w:sz w:val="19"/>
          <w:szCs w:val="19"/>
        </w:rPr>
      </w:pPr>
    </w:p>
    <w:p w:rsidR="00161ECC" w:rsidRDefault="00161ECC">
      <w:pPr>
        <w:spacing w:line="200" w:lineRule="exact"/>
      </w:pPr>
    </w:p>
    <w:p w:rsidR="00161ECC" w:rsidRDefault="00161ECC">
      <w:pPr>
        <w:spacing w:line="200" w:lineRule="exact"/>
      </w:pPr>
    </w:p>
    <w:p w:rsidR="00161ECC" w:rsidRDefault="00161ECC">
      <w:pPr>
        <w:spacing w:line="200" w:lineRule="exact"/>
      </w:pPr>
    </w:p>
    <w:p w:rsidR="00CA435F" w:rsidRDefault="00CA435F" w:rsidP="003C2690">
      <w:pPr>
        <w:rPr>
          <w:rFonts w:ascii="Cambria" w:eastAsia="Cambria" w:hAnsi="Cambria" w:cs="Cambria"/>
          <w:b/>
          <w:color w:val="365F91"/>
          <w:w w:val="99"/>
          <w:sz w:val="44"/>
          <w:szCs w:val="44"/>
        </w:rPr>
      </w:pPr>
    </w:p>
    <w:p w:rsidR="00CA435F" w:rsidRDefault="00CA435F" w:rsidP="003C2690">
      <w:pPr>
        <w:rPr>
          <w:rFonts w:ascii="Cambria" w:eastAsia="Cambria" w:hAnsi="Cambria" w:cs="Cambria"/>
          <w:b/>
          <w:color w:val="365F91"/>
          <w:w w:val="99"/>
          <w:sz w:val="44"/>
          <w:szCs w:val="44"/>
        </w:rPr>
      </w:pPr>
    </w:p>
    <w:p w:rsidR="00CA435F" w:rsidRDefault="00CA435F" w:rsidP="003C2690">
      <w:pPr>
        <w:rPr>
          <w:rFonts w:ascii="Cambria" w:eastAsia="Cambria" w:hAnsi="Cambria" w:cs="Cambria"/>
          <w:b/>
          <w:color w:val="365F91"/>
          <w:w w:val="99"/>
          <w:sz w:val="44"/>
          <w:szCs w:val="44"/>
        </w:rPr>
      </w:pPr>
    </w:p>
    <w:p w:rsidR="00161ECC" w:rsidRDefault="003C2690" w:rsidP="003C2690">
      <w:pPr>
        <w:rPr>
          <w:rFonts w:ascii="Cambria" w:eastAsia="Cambria" w:hAnsi="Cambria" w:cs="Cambria"/>
          <w:sz w:val="44"/>
          <w:szCs w:val="44"/>
        </w:rPr>
      </w:pPr>
      <w:r>
        <w:rPr>
          <w:rFonts w:ascii="Cambria" w:eastAsia="Cambria" w:hAnsi="Cambria" w:cs="Cambria"/>
          <w:b/>
          <w:color w:val="365F91"/>
          <w:w w:val="99"/>
          <w:sz w:val="44"/>
          <w:szCs w:val="44"/>
        </w:rPr>
        <w:t xml:space="preserve"> </w:t>
      </w:r>
      <w:r w:rsidR="003A2EA1">
        <w:rPr>
          <w:rFonts w:ascii="Cambria" w:eastAsia="Cambria" w:hAnsi="Cambria" w:cs="Cambria"/>
          <w:b/>
          <w:color w:val="365F91"/>
          <w:w w:val="99"/>
          <w:sz w:val="44"/>
          <w:szCs w:val="44"/>
        </w:rPr>
        <w:t>Filter</w:t>
      </w:r>
      <w:r w:rsidR="003A2EA1">
        <w:rPr>
          <w:rFonts w:ascii="Cambria" w:eastAsia="Cambria" w:hAnsi="Cambria" w:cs="Cambria"/>
          <w:b/>
          <w:color w:val="365F91"/>
          <w:sz w:val="44"/>
          <w:szCs w:val="44"/>
        </w:rPr>
        <w:t xml:space="preserve"> </w:t>
      </w:r>
      <w:r w:rsidR="00B13B95">
        <w:rPr>
          <w:rFonts w:ascii="Cambria" w:eastAsia="Cambria" w:hAnsi="Cambria" w:cs="Cambria"/>
          <w:b/>
          <w:color w:val="365F91"/>
          <w:w w:val="99"/>
          <w:sz w:val="44"/>
          <w:szCs w:val="44"/>
        </w:rPr>
        <w:t>startups</w:t>
      </w:r>
    </w:p>
    <w:p w:rsidR="00161ECC" w:rsidRDefault="003A2EA1" w:rsidP="003C2690">
      <w:pPr>
        <w:spacing w:before="74" w:line="275" w:lineRule="auto"/>
        <w:ind w:left="100" w:right="68"/>
        <w:jc w:val="both"/>
        <w:rPr>
          <w:rFonts w:ascii="Calibri" w:eastAsia="Calibri" w:hAnsi="Calibri" w:cs="Calibri"/>
          <w:sz w:val="28"/>
          <w:szCs w:val="28"/>
        </w:rPr>
      </w:pPr>
      <w:r>
        <w:rPr>
          <w:rFonts w:ascii="Calibri" w:eastAsia="Calibri" w:hAnsi="Calibri" w:cs="Calibri"/>
          <w:sz w:val="28"/>
          <w:szCs w:val="28"/>
        </w:rPr>
        <w:t>SOC  offers  categories  for  users  to  choose  from  such  as  co-working  spaces,</w:t>
      </w:r>
      <w:r w:rsidR="003C2690">
        <w:rPr>
          <w:rFonts w:ascii="Calibri" w:eastAsia="Calibri" w:hAnsi="Calibri" w:cs="Calibri"/>
          <w:sz w:val="28"/>
          <w:szCs w:val="28"/>
        </w:rPr>
        <w:t xml:space="preserve"> restaurants, open days, Games &amp; Entertainment, shopping and wedding planner</w:t>
      </w:r>
      <w:r>
        <w:rPr>
          <w:rFonts w:ascii="Calibri" w:eastAsia="Calibri" w:hAnsi="Calibri" w:cs="Calibri"/>
          <w:sz w:val="28"/>
          <w:szCs w:val="28"/>
        </w:rPr>
        <w:t>. After that the users should choose the district they want, and the results shown to the users will be filtered according to their choices and preferences.</w:t>
      </w:r>
    </w:p>
    <w:p w:rsidR="00161ECC" w:rsidRDefault="00161ECC">
      <w:pPr>
        <w:spacing w:line="200" w:lineRule="exact"/>
      </w:pPr>
    </w:p>
    <w:p w:rsidR="00161ECC" w:rsidRDefault="00161ECC">
      <w:pPr>
        <w:spacing w:line="200" w:lineRule="exact"/>
      </w:pPr>
    </w:p>
    <w:p w:rsidR="00161ECC" w:rsidRDefault="003C2690" w:rsidP="003C2690">
      <w:pPr>
        <w:rPr>
          <w:rFonts w:ascii="Cambria" w:eastAsia="Cambria" w:hAnsi="Cambria" w:cs="Cambria"/>
          <w:sz w:val="44"/>
          <w:szCs w:val="44"/>
        </w:rPr>
      </w:pPr>
      <w:r>
        <w:rPr>
          <w:rFonts w:ascii="Cambria" w:eastAsia="Cambria" w:hAnsi="Cambria" w:cs="Cambria"/>
          <w:b/>
          <w:color w:val="365F91"/>
          <w:w w:val="99"/>
          <w:sz w:val="44"/>
          <w:szCs w:val="44"/>
        </w:rPr>
        <w:t xml:space="preserve"> </w:t>
      </w:r>
      <w:r w:rsidR="003A2EA1">
        <w:rPr>
          <w:rFonts w:ascii="Cambria" w:eastAsia="Cambria" w:hAnsi="Cambria" w:cs="Cambria"/>
          <w:b/>
          <w:color w:val="365F91"/>
          <w:w w:val="99"/>
          <w:sz w:val="44"/>
          <w:szCs w:val="44"/>
        </w:rPr>
        <w:t>Display</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the</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highest</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r</w:t>
      </w:r>
      <w:r>
        <w:rPr>
          <w:rFonts w:ascii="Cambria" w:eastAsia="Cambria" w:hAnsi="Cambria" w:cs="Cambria"/>
          <w:b/>
          <w:color w:val="365F91"/>
          <w:w w:val="99"/>
          <w:sz w:val="44"/>
          <w:szCs w:val="44"/>
        </w:rPr>
        <w:t>ating</w:t>
      </w:r>
      <w:r w:rsidR="003A2EA1">
        <w:rPr>
          <w:rFonts w:ascii="Cambria" w:eastAsia="Cambria" w:hAnsi="Cambria" w:cs="Cambria"/>
          <w:b/>
          <w:color w:val="365F91"/>
          <w:sz w:val="44"/>
          <w:szCs w:val="44"/>
        </w:rPr>
        <w:t xml:space="preserve"> </w:t>
      </w:r>
      <w:r w:rsidR="00B13B95">
        <w:rPr>
          <w:rFonts w:ascii="Cambria" w:eastAsia="Cambria" w:hAnsi="Cambria" w:cs="Cambria"/>
          <w:b/>
          <w:color w:val="365F91"/>
          <w:w w:val="99"/>
          <w:sz w:val="44"/>
          <w:szCs w:val="44"/>
        </w:rPr>
        <w:t>startup</w:t>
      </w:r>
    </w:p>
    <w:p w:rsidR="00161ECC" w:rsidRDefault="003A2EA1" w:rsidP="003C2690">
      <w:pPr>
        <w:spacing w:before="26" w:line="380" w:lineRule="atLeast"/>
        <w:ind w:left="100" w:right="72"/>
        <w:jc w:val="both"/>
        <w:rPr>
          <w:rFonts w:ascii="Calibri" w:eastAsia="Calibri" w:hAnsi="Calibri" w:cs="Calibri"/>
          <w:sz w:val="28"/>
          <w:szCs w:val="28"/>
        </w:rPr>
      </w:pPr>
      <w:r>
        <w:rPr>
          <w:rFonts w:ascii="Calibri" w:eastAsia="Calibri" w:hAnsi="Calibri" w:cs="Calibri"/>
          <w:sz w:val="28"/>
          <w:szCs w:val="28"/>
        </w:rPr>
        <w:t>Highly r</w:t>
      </w:r>
      <w:r w:rsidR="003C2690">
        <w:rPr>
          <w:rFonts w:ascii="Calibri" w:eastAsia="Calibri" w:hAnsi="Calibri" w:cs="Calibri"/>
          <w:sz w:val="28"/>
          <w:szCs w:val="28"/>
        </w:rPr>
        <w:t>ating</w:t>
      </w:r>
      <w:r>
        <w:rPr>
          <w:rFonts w:ascii="Calibri" w:eastAsia="Calibri" w:hAnsi="Calibri" w:cs="Calibri"/>
          <w:sz w:val="28"/>
          <w:szCs w:val="28"/>
        </w:rPr>
        <w:t xml:space="preserve"> startups have the privilege to be at the top of search results which will increase the popularity of this startup.</w:t>
      </w: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before="16" w:line="240" w:lineRule="exact"/>
        <w:rPr>
          <w:sz w:val="24"/>
          <w:szCs w:val="24"/>
        </w:rPr>
      </w:pPr>
    </w:p>
    <w:p w:rsidR="00161ECC" w:rsidRDefault="00A9531E" w:rsidP="00936A55">
      <w:pPr>
        <w:spacing w:before="19"/>
        <w:rPr>
          <w:rFonts w:ascii="Cambria" w:eastAsia="Cambria" w:hAnsi="Cambria" w:cs="Cambria"/>
          <w:sz w:val="44"/>
          <w:szCs w:val="44"/>
        </w:rPr>
      </w:pPr>
      <w:r>
        <w:pict>
          <v:group id="_x0000_s1083" style="position:absolute;margin-left:23.95pt;margin-top:23.45pt;width:564.2pt;height:745.15pt;z-index:-251644928;mso-position-horizontal-relative:page;mso-position-vertical-relative:page" coordorigin="479,469" coordsize="11284,14903">
            <v:shape id="_x0000_s1087" style="position:absolute;left:499;top:490;width:11244;height:0" coordorigin="499,490" coordsize="11244,0" path="m499,490r11244,e" filled="f" strokecolor="#4f81bc" strokeweight="1.06pt">
              <v:path arrowok="t"/>
            </v:shape>
            <v:shape id="_x0000_s1086" style="position:absolute;left:490;top:480;width:0;height:14882" coordorigin="490,480" coordsize="0,14882" path="m490,480r,14882e" filled="f" strokecolor="#4f81bc" strokeweight="1.06pt">
              <v:path arrowok="t"/>
            </v:shape>
            <v:shape id="_x0000_s1085" style="position:absolute;left:11752;top:480;width:0;height:14882" coordorigin="11752,480" coordsize="0,14882" path="m11752,480r,14882e" filled="f" strokecolor="#4f81bc" strokeweight="1.06pt">
              <v:path arrowok="t"/>
            </v:shape>
            <v:shape id="_x0000_s1084" style="position:absolute;left:499;top:15352;width:11244;height:0" coordorigin="499,15352" coordsize="11244,0" path="m499,15352r11244,e" filled="f" strokecolor="#4f81bc" strokeweight="1.06pt">
              <v:path arrowok="t"/>
            </v:shape>
            <w10:wrap anchorx="page" anchory="page"/>
          </v:group>
        </w:pict>
      </w:r>
      <w:r w:rsidR="00936A55">
        <w:rPr>
          <w:color w:val="365F91"/>
          <w:sz w:val="44"/>
          <w:szCs w:val="44"/>
        </w:rPr>
        <w:t xml:space="preserve"> </w:t>
      </w:r>
      <w:r w:rsidR="003A2EA1">
        <w:rPr>
          <w:rFonts w:ascii="Cambria" w:eastAsia="Cambria" w:hAnsi="Cambria" w:cs="Cambria"/>
          <w:b/>
          <w:color w:val="365F91"/>
          <w:w w:val="99"/>
          <w:sz w:val="44"/>
          <w:szCs w:val="44"/>
        </w:rPr>
        <w:t>Place</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of</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the</w:t>
      </w:r>
      <w:r w:rsidR="003A2EA1">
        <w:rPr>
          <w:rFonts w:ascii="Cambria" w:eastAsia="Cambria" w:hAnsi="Cambria" w:cs="Cambria"/>
          <w:b/>
          <w:color w:val="365F91"/>
          <w:sz w:val="44"/>
          <w:szCs w:val="44"/>
        </w:rPr>
        <w:t xml:space="preserve"> </w:t>
      </w:r>
      <w:r w:rsidR="00B13B95">
        <w:rPr>
          <w:rFonts w:ascii="Cambria" w:eastAsia="Cambria" w:hAnsi="Cambria" w:cs="Cambria"/>
          <w:b/>
          <w:color w:val="365F91"/>
          <w:w w:val="99"/>
          <w:sz w:val="44"/>
          <w:szCs w:val="44"/>
        </w:rPr>
        <w:t>day</w:t>
      </w:r>
    </w:p>
    <w:p w:rsidR="00161ECC" w:rsidRDefault="003A2EA1">
      <w:pPr>
        <w:spacing w:before="74" w:line="275" w:lineRule="auto"/>
        <w:ind w:left="100" w:right="74"/>
        <w:jc w:val="both"/>
        <w:rPr>
          <w:rFonts w:ascii="Calibri" w:eastAsia="Calibri" w:hAnsi="Calibri" w:cs="Calibri"/>
          <w:sz w:val="28"/>
          <w:szCs w:val="28"/>
        </w:rPr>
      </w:pPr>
      <w:r>
        <w:rPr>
          <w:rFonts w:ascii="Calibri" w:eastAsia="Calibri" w:hAnsi="Calibri" w:cs="Calibri"/>
          <w:sz w:val="28"/>
          <w:szCs w:val="28"/>
        </w:rPr>
        <w:t>The website displays a place that is highly rated as the place of the day. This place changes daily and another place with high ratings gets the title and replaces the previous one.</w:t>
      </w:r>
    </w:p>
    <w:p w:rsidR="00161ECC" w:rsidRDefault="00161ECC">
      <w:pPr>
        <w:spacing w:line="200" w:lineRule="exact"/>
      </w:pPr>
    </w:p>
    <w:p w:rsidR="00161ECC" w:rsidRDefault="00161ECC">
      <w:pPr>
        <w:spacing w:before="15" w:line="280" w:lineRule="exact"/>
        <w:rPr>
          <w:sz w:val="28"/>
          <w:szCs w:val="28"/>
        </w:rPr>
      </w:pPr>
    </w:p>
    <w:p w:rsidR="00161ECC" w:rsidRDefault="00DB081D" w:rsidP="00DB081D">
      <w:pPr>
        <w:rPr>
          <w:rFonts w:ascii="Cambria" w:eastAsia="Cambria" w:hAnsi="Cambria" w:cs="Cambria"/>
          <w:sz w:val="44"/>
          <w:szCs w:val="44"/>
        </w:rPr>
      </w:pPr>
      <w:r>
        <w:rPr>
          <w:color w:val="365F91"/>
          <w:sz w:val="44"/>
          <w:szCs w:val="44"/>
        </w:rPr>
        <w:t xml:space="preserve"> </w:t>
      </w:r>
      <w:r w:rsidR="003A2EA1">
        <w:rPr>
          <w:rFonts w:ascii="Cambria" w:eastAsia="Cambria" w:hAnsi="Cambria" w:cs="Cambria"/>
          <w:b/>
          <w:color w:val="365F91"/>
          <w:w w:val="99"/>
          <w:sz w:val="44"/>
          <w:szCs w:val="44"/>
        </w:rPr>
        <w:t>Set</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promo</w:t>
      </w:r>
      <w:r w:rsidR="003A2EA1">
        <w:rPr>
          <w:rFonts w:ascii="Cambria" w:eastAsia="Cambria" w:hAnsi="Cambria" w:cs="Cambria"/>
          <w:b/>
          <w:color w:val="365F91"/>
          <w:sz w:val="44"/>
          <w:szCs w:val="44"/>
        </w:rPr>
        <w:t xml:space="preserve"> </w:t>
      </w:r>
      <w:r w:rsidR="00B13B95">
        <w:rPr>
          <w:rFonts w:ascii="Cambria" w:eastAsia="Cambria" w:hAnsi="Cambria" w:cs="Cambria"/>
          <w:b/>
          <w:color w:val="365F91"/>
          <w:w w:val="99"/>
          <w:sz w:val="44"/>
          <w:szCs w:val="44"/>
        </w:rPr>
        <w:t>codes</w:t>
      </w:r>
    </w:p>
    <w:p w:rsidR="00161ECC" w:rsidRDefault="003A2EA1">
      <w:pPr>
        <w:spacing w:before="74" w:line="274" w:lineRule="auto"/>
        <w:ind w:left="100" w:right="69"/>
        <w:rPr>
          <w:rFonts w:ascii="Calibri" w:eastAsia="Calibri" w:hAnsi="Calibri" w:cs="Calibri"/>
          <w:sz w:val="28"/>
          <w:szCs w:val="28"/>
        </w:rPr>
      </w:pPr>
      <w:r>
        <w:rPr>
          <w:rFonts w:ascii="Calibri" w:eastAsia="Calibri" w:hAnsi="Calibri" w:cs="Calibri"/>
          <w:sz w:val="28"/>
          <w:szCs w:val="28"/>
        </w:rPr>
        <w:t>This  allows  the  owner  to  set  the  number  of  promo  codes  per  day,  and  the customer can get one once he visits our website and the promo</w:t>
      </w:r>
      <w:r w:rsidR="00DB081D">
        <w:rPr>
          <w:rFonts w:ascii="Calibri" w:eastAsia="Calibri" w:hAnsi="Calibri" w:cs="Calibri"/>
          <w:sz w:val="28"/>
          <w:szCs w:val="28"/>
        </w:rPr>
        <w:t xml:space="preserve"> </w:t>
      </w:r>
      <w:r>
        <w:rPr>
          <w:rFonts w:ascii="Calibri" w:eastAsia="Calibri" w:hAnsi="Calibri" w:cs="Calibri"/>
          <w:sz w:val="28"/>
          <w:szCs w:val="28"/>
        </w:rPr>
        <w:t>code is available.</w:t>
      </w:r>
    </w:p>
    <w:p w:rsidR="00161ECC" w:rsidRDefault="00161ECC">
      <w:pPr>
        <w:spacing w:line="200" w:lineRule="exact"/>
      </w:pPr>
    </w:p>
    <w:p w:rsidR="00161ECC" w:rsidRDefault="00161ECC">
      <w:pPr>
        <w:spacing w:before="16" w:line="280" w:lineRule="exact"/>
        <w:rPr>
          <w:sz w:val="28"/>
          <w:szCs w:val="28"/>
        </w:rPr>
      </w:pPr>
    </w:p>
    <w:p w:rsidR="00161ECC" w:rsidRDefault="00DB081D" w:rsidP="00DB081D">
      <w:pPr>
        <w:rPr>
          <w:rFonts w:ascii="Cambria" w:eastAsia="Cambria" w:hAnsi="Cambria" w:cs="Cambria"/>
          <w:sz w:val="44"/>
          <w:szCs w:val="44"/>
        </w:rPr>
      </w:pPr>
      <w:r>
        <w:rPr>
          <w:color w:val="365F91"/>
          <w:sz w:val="44"/>
          <w:szCs w:val="44"/>
        </w:rPr>
        <w:t xml:space="preserve"> </w:t>
      </w:r>
      <w:r w:rsidR="00B13B95">
        <w:rPr>
          <w:rFonts w:ascii="Cambria" w:eastAsia="Cambria" w:hAnsi="Cambria" w:cs="Cambria"/>
          <w:b/>
          <w:color w:val="365F91"/>
          <w:w w:val="99"/>
          <w:sz w:val="44"/>
          <w:szCs w:val="44"/>
        </w:rPr>
        <w:t>About</w:t>
      </w:r>
    </w:p>
    <w:p w:rsidR="00161ECC" w:rsidRDefault="003A2EA1">
      <w:pPr>
        <w:spacing w:before="75" w:line="274" w:lineRule="auto"/>
        <w:ind w:left="100" w:right="70"/>
        <w:rPr>
          <w:rFonts w:ascii="Calibri" w:eastAsia="Calibri" w:hAnsi="Calibri" w:cs="Calibri"/>
          <w:sz w:val="28"/>
          <w:szCs w:val="28"/>
        </w:rPr>
      </w:pPr>
      <w:r>
        <w:rPr>
          <w:rFonts w:ascii="Calibri" w:eastAsia="Calibri" w:hAnsi="Calibri" w:cs="Calibri"/>
          <w:sz w:val="28"/>
          <w:szCs w:val="28"/>
        </w:rPr>
        <w:t>This Page mentions the aim of SOC, year of establishment, the founders and other general information about the website.</w:t>
      </w:r>
    </w:p>
    <w:p w:rsidR="00161ECC" w:rsidRDefault="00161ECC">
      <w:pPr>
        <w:spacing w:line="200" w:lineRule="exact"/>
      </w:pPr>
    </w:p>
    <w:p w:rsidR="00161ECC" w:rsidRDefault="00161ECC">
      <w:pPr>
        <w:spacing w:before="16" w:line="280" w:lineRule="exact"/>
        <w:rPr>
          <w:sz w:val="28"/>
          <w:szCs w:val="28"/>
        </w:rPr>
      </w:pPr>
    </w:p>
    <w:p w:rsidR="00161ECC" w:rsidRDefault="00DB081D" w:rsidP="00DB081D">
      <w:pPr>
        <w:rPr>
          <w:rFonts w:ascii="Cambria" w:eastAsia="Cambria" w:hAnsi="Cambria" w:cs="Cambria"/>
          <w:sz w:val="44"/>
          <w:szCs w:val="44"/>
        </w:rPr>
      </w:pPr>
      <w:r>
        <w:rPr>
          <w:color w:val="365F91"/>
          <w:sz w:val="44"/>
          <w:szCs w:val="44"/>
        </w:rPr>
        <w:t xml:space="preserve"> </w:t>
      </w:r>
      <w:r w:rsidR="003A2EA1">
        <w:rPr>
          <w:rFonts w:ascii="Cambria" w:eastAsia="Cambria" w:hAnsi="Cambria" w:cs="Cambria"/>
          <w:b/>
          <w:color w:val="365F91"/>
          <w:w w:val="99"/>
          <w:sz w:val="44"/>
          <w:szCs w:val="44"/>
        </w:rPr>
        <w:t>Contact</w:t>
      </w:r>
      <w:r w:rsidR="003A2EA1">
        <w:rPr>
          <w:rFonts w:ascii="Cambria" w:eastAsia="Cambria" w:hAnsi="Cambria" w:cs="Cambria"/>
          <w:b/>
          <w:color w:val="365F91"/>
          <w:sz w:val="44"/>
          <w:szCs w:val="44"/>
        </w:rPr>
        <w:t xml:space="preserve"> </w:t>
      </w:r>
      <w:r w:rsidR="00B13B95">
        <w:rPr>
          <w:rFonts w:ascii="Cambria" w:eastAsia="Cambria" w:hAnsi="Cambria" w:cs="Cambria"/>
          <w:b/>
          <w:color w:val="365F91"/>
          <w:w w:val="99"/>
          <w:sz w:val="44"/>
          <w:szCs w:val="44"/>
        </w:rPr>
        <w:t>us</w:t>
      </w:r>
    </w:p>
    <w:p w:rsidR="00161ECC" w:rsidRDefault="00AF662D" w:rsidP="00DB081D">
      <w:pPr>
        <w:spacing w:before="74" w:line="274" w:lineRule="auto"/>
        <w:ind w:left="100" w:right="558"/>
        <w:jc w:val="both"/>
        <w:rPr>
          <w:rFonts w:ascii="Calibri" w:eastAsia="Calibri" w:hAnsi="Calibri" w:cs="Calibri"/>
          <w:sz w:val="28"/>
          <w:szCs w:val="28"/>
        </w:rPr>
      </w:pPr>
      <w:r>
        <w:rPr>
          <w:rFonts w:ascii="Calibri" w:eastAsia="Calibri" w:hAnsi="Calibri" w:cs="Calibri"/>
          <w:sz w:val="28"/>
          <w:szCs w:val="28"/>
        </w:rPr>
        <w:t>This a</w:t>
      </w:r>
      <w:r w:rsidR="003A2EA1">
        <w:rPr>
          <w:rFonts w:ascii="Calibri" w:eastAsia="Calibri" w:hAnsi="Calibri" w:cs="Calibri"/>
          <w:sz w:val="28"/>
          <w:szCs w:val="28"/>
        </w:rPr>
        <w:t>llows users to contact the website team for any suggestions or modifications related to the website.</w:t>
      </w:r>
    </w:p>
    <w:p w:rsidR="00161ECC" w:rsidRDefault="00161ECC">
      <w:pPr>
        <w:spacing w:line="200" w:lineRule="exact"/>
      </w:pPr>
    </w:p>
    <w:p w:rsidR="00161ECC" w:rsidRDefault="00161ECC">
      <w:pPr>
        <w:spacing w:line="200" w:lineRule="exact"/>
      </w:pPr>
    </w:p>
    <w:p w:rsidR="00161ECC" w:rsidRDefault="00C9096F">
      <w:pPr>
        <w:spacing w:line="200" w:lineRule="exact"/>
      </w:pPr>
      <w:r>
        <w:rPr>
          <w:noProof/>
          <w:sz w:val="28"/>
          <w:szCs w:val="28"/>
        </w:rPr>
        <w:lastRenderedPageBreak/>
        <mc:AlternateContent>
          <mc:Choice Requires="wpg">
            <w:drawing>
              <wp:anchor distT="0" distB="0" distL="114300" distR="114300" simplePos="0" relativeHeight="251678720" behindDoc="1" locked="0" layoutInCell="1" allowOverlap="1" wp14:anchorId="4572E517" wp14:editId="63CB883F">
                <wp:simplePos x="0" y="0"/>
                <wp:positionH relativeFrom="page">
                  <wp:posOffset>266700</wp:posOffset>
                </wp:positionH>
                <wp:positionV relativeFrom="page">
                  <wp:posOffset>-125730</wp:posOffset>
                </wp:positionV>
                <wp:extent cx="7165340" cy="9463405"/>
                <wp:effectExtent l="0" t="0" r="16510" b="444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63405"/>
                          <a:chOff x="479" y="469"/>
                          <a:chExt cx="11284" cy="14903"/>
                        </a:xfrm>
                      </wpg:grpSpPr>
                      <wps:wsp>
                        <wps:cNvPr id="7" name="Freeform 219"/>
                        <wps:cNvSpPr>
                          <a:spLocks/>
                        </wps:cNvSpPr>
                        <wps:spPr bwMode="auto">
                          <a:xfrm>
                            <a:off x="499" y="490"/>
                            <a:ext cx="11244" cy="0"/>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220"/>
                        <wps:cNvSpPr>
                          <a:spLocks/>
                        </wps:cNvSpPr>
                        <wps:spPr bwMode="auto">
                          <a:xfrm>
                            <a:off x="490"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221"/>
                        <wps:cNvSpPr>
                          <a:spLocks/>
                        </wps:cNvSpPr>
                        <wps:spPr bwMode="auto">
                          <a:xfrm>
                            <a:off x="11752"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222"/>
                        <wps:cNvSpPr>
                          <a:spLocks/>
                        </wps:cNvSpPr>
                        <wps:spPr bwMode="auto">
                          <a:xfrm>
                            <a:off x="499" y="15352"/>
                            <a:ext cx="11244" cy="0"/>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21pt;margin-top:-9.9pt;width:564.2pt;height:745.15pt;z-index:-251637760;mso-position-horizontal-relative:page;mso-position-vertical-relative:page" coordorigin="479,469" coordsize="11284,1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">
                <v:shape id="Freeform 219" o:spid="_x0000_s1027" style="position:absolute;left:499;top:490;width:11244;height:0;visibility:visible;mso-wrap-style:square;v-text-anchor:top" coordsize="1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0rxMQA&#10;AADaAAAADwAAAGRycy9kb3ducmV2LnhtbESP0WrCQBRE3wv9h+UW+lLMpkqjpG6CFYqCvjT1Ay7Z&#10;axKavRuyqyb5+m5B6OMwM2eYdT6YVlypd41lBa9RDIK4tLrhSsHp+3O2AuE8ssbWMikYyUGePT6s&#10;MdX2xl90LXwlAoRdigpq77tUSlfWZNBFtiMO3tn2Bn2QfSV1j7cAN62cx3EiDTYcFmrsaFtT+VNc&#10;jIL928fCmuNL5ZJke9idu2kzJpNSz0/D5h2Ep8H/h+/tvVawhL8r4Qb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NK8TEAAAA2gAAAA8AAAAAAAAAAAAAAAAAmAIAAGRycy9k&#10;b3ducmV2LnhtbFBLBQYAAAAABAAEAPUAAACJAwAAAAA=&#10;" path="m,l11244,e" filled="f" strokecolor="#4f81bc" strokeweight="1.06pt">
                  <v:path arrowok="t" o:connecttype="custom" o:connectlocs="0,0;11244,0" o:connectangles="0,0"/>
                </v:shape>
                <v:shape id="Freeform 220" o:spid="_x0000_s1028" style="position:absolute;left:490;top:480;width:0;height:14882;visibility:visible;mso-wrap-style:square;v-text-anchor:top" coordsize="0,1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ypL4A&#10;AADaAAAADwAAAGRycy9kb3ducmV2LnhtbERPzYrCMBC+L/gOYQRva6KILNUoIgiyiKDrA4zN2NY2&#10;k5Jktfr05iB4/Pj+58vONuJGPlSONYyGCgRx7kzFhYbT3+b7B0SIyAYbx6ThQQGWi97XHDPj7nyg&#10;2zEWIoVwyFBDGWObSRnykiyGoWuJE3dx3mJM0BfSeLyncNvIsVJTabHi1FBiS+uS8vr4bzXssH2u&#10;x/V13+z9uUazOf2qidJ60O9WMxCRuvgRv91boyFtTVfSDZC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9GcqS+AAAA2gAAAA8AAAAAAAAAAAAAAAAAmAIAAGRycy9kb3ducmV2&#10;LnhtbFBLBQYAAAAABAAEAPUAAACDAwAAAAA=&#10;" path="m,l,14882e" filled="f" strokecolor="#4f81bc" strokeweight="1.06pt">
                  <v:path arrowok="t" o:connecttype="custom" o:connectlocs="0,480;0,15362" o:connectangles="0,0"/>
                </v:shape>
                <v:shape id="Freeform 221" o:spid="_x0000_s1029" style="position:absolute;left:11752;top:480;width:0;height:14882;visibility:visible;mso-wrap-style:square;v-text-anchor:top" coordsize="0,1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rXP8IA&#10;AADaAAAADwAAAGRycy9kb3ducmV2LnhtbESPUWvCMBSF3wf+h3AF32aiiMzOtAxBGEOEqT/g2ty1&#10;XZubkkSt+/WLMNjj4ZzzHc66GGwnruRD41jDbKpAEJfONFxpOB23zy8gQkQ22DkmDXcKUOSjpzVm&#10;xt34k66HWIkE4ZChhjrGPpMylDVZDFPXEyfvy3mLMUlfSePxluC2k3OlltJiw2mhxp42NZXt4WI1&#10;7LD/2czb73239+cWzfb0oRZK68l4eHsFEWmI/+G/9rvRsILHlXQD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tc/wgAAANoAAAAPAAAAAAAAAAAAAAAAAJgCAABkcnMvZG93&#10;bnJldi54bWxQSwUGAAAAAAQABAD1AAAAhwMAAAAA&#10;" path="m,l,14882e" filled="f" strokecolor="#4f81bc" strokeweight="1.06pt">
                  <v:path arrowok="t" o:connecttype="custom" o:connectlocs="0,480;0,15362" o:connectangles="0,0"/>
                </v:shape>
                <v:shape id="Freeform 222" o:spid="_x0000_s1030" style="position:absolute;left:499;top:15352;width:11244;height:0;visibility:visible;mso-wrap-style:square;v-text-anchor:top" coordsize="1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3GVMQA&#10;AADbAAAADwAAAGRycy9kb3ducmV2LnhtbESPzYrCQBCE78K+w9ALXkQnqxgk6yiuIArrxZ8HaDJt&#10;EjbTEzKjRp/ePgh766aqq76eLztXqxu1ofJs4GuUgCLOva24MHA+bYYzUCEiW6w9k4EHBVguPnpz&#10;zKy/84Fux1goCeGQoYEyxibTOuQlOQwj3xCLdvGtwyhrW2jb4l3CXa3HSZJqhxVLQ4kNrUvK/45X&#10;Z2A3/Zl4tx8UIU3Xv9tL81w90qcx/c9u9Q0qUhf/ze/rnRV8oZdfZAC9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txlTEAAAA2wAAAA8AAAAAAAAAAAAAAAAAmAIAAGRycy9k&#10;b3ducmV2LnhtbFBLBQYAAAAABAAEAPUAAACJAwAAAAA=&#10;" path="m,l11244,e" filled="f" strokecolor="#4f81bc" strokeweight="1.06pt">
                  <v:path arrowok="t" o:connecttype="custom" o:connectlocs="0,0;11244,0" o:connectangles="0,0"/>
                </v:shape>
                <w10:wrap anchorx="page" anchory="page"/>
              </v:group>
            </w:pict>
          </mc:Fallback>
        </mc:AlternateContent>
      </w:r>
    </w:p>
    <w:p w:rsidR="00161ECC" w:rsidRDefault="00161ECC">
      <w:pPr>
        <w:spacing w:line="200" w:lineRule="exact"/>
      </w:pPr>
    </w:p>
    <w:p w:rsidR="00161ECC" w:rsidRDefault="00161ECC">
      <w:pPr>
        <w:spacing w:before="7" w:line="240" w:lineRule="exact"/>
        <w:rPr>
          <w:sz w:val="24"/>
          <w:szCs w:val="24"/>
        </w:rPr>
      </w:pPr>
    </w:p>
    <w:p w:rsidR="00DB081D" w:rsidRDefault="00DB081D">
      <w:pPr>
        <w:spacing w:before="7" w:line="240" w:lineRule="exact"/>
        <w:rPr>
          <w:sz w:val="24"/>
          <w:szCs w:val="24"/>
        </w:rPr>
      </w:pPr>
    </w:p>
    <w:p w:rsidR="00DB081D" w:rsidRPr="00CA435F" w:rsidRDefault="00DB081D" w:rsidP="00CA435F">
      <w:pPr>
        <w:rPr>
          <w:color w:val="31849B" w:themeColor="accent5" w:themeShade="BF"/>
        </w:rPr>
      </w:pPr>
    </w:p>
    <w:p w:rsidR="00CA435F" w:rsidRPr="00CA435F" w:rsidRDefault="00CA435F" w:rsidP="00CA435F">
      <w:pPr>
        <w:rPr>
          <w:color w:val="31849B" w:themeColor="accent5" w:themeShade="BF"/>
          <w:sz w:val="36"/>
          <w:szCs w:val="36"/>
        </w:rPr>
      </w:pPr>
      <w:r w:rsidRPr="00CA435F">
        <w:rPr>
          <w:b/>
          <w:bCs/>
          <w:color w:val="31849B" w:themeColor="accent5" w:themeShade="BF"/>
          <w:sz w:val="36"/>
          <w:szCs w:val="36"/>
        </w:rPr>
        <w:t>Recommendation</w:t>
      </w:r>
    </w:p>
    <w:p w:rsidR="00DB081D" w:rsidRPr="00CA435F" w:rsidRDefault="00CA435F" w:rsidP="00CA435F">
      <w:pPr>
        <w:pStyle w:val="BodyText"/>
      </w:pPr>
      <w:r w:rsidRPr="00CA435F">
        <w:t xml:space="preserve"> They can recommend startups. The number of recommends hits will be displayed on</w:t>
      </w:r>
      <w:r w:rsidRPr="00CA435F">
        <w:rPr>
          <w:spacing w:val="-10"/>
        </w:rPr>
        <w:t xml:space="preserve"> </w:t>
      </w:r>
      <w:r w:rsidRPr="00CA435F">
        <w:t>the</w:t>
      </w:r>
      <w:r w:rsidRPr="00CA435F">
        <w:rPr>
          <w:spacing w:val="-8"/>
        </w:rPr>
        <w:t xml:space="preserve"> </w:t>
      </w:r>
      <w:r w:rsidRPr="00CA435F">
        <w:t>page.</w:t>
      </w:r>
      <w:r w:rsidRPr="00CA435F">
        <w:rPr>
          <w:spacing w:val="-8"/>
        </w:rPr>
        <w:t xml:space="preserve"> </w:t>
      </w:r>
      <w:r w:rsidRPr="00CA435F">
        <w:t>Ones</w:t>
      </w:r>
      <w:r w:rsidRPr="00CA435F">
        <w:rPr>
          <w:spacing w:val="-10"/>
        </w:rPr>
        <w:t xml:space="preserve"> </w:t>
      </w:r>
      <w:r w:rsidRPr="00CA435F">
        <w:t>with</w:t>
      </w:r>
      <w:r w:rsidRPr="00CA435F">
        <w:rPr>
          <w:spacing w:val="-10"/>
        </w:rPr>
        <w:t xml:space="preserve"> </w:t>
      </w:r>
      <w:r w:rsidRPr="00CA435F">
        <w:t>highest</w:t>
      </w:r>
      <w:r w:rsidRPr="00CA435F">
        <w:rPr>
          <w:spacing w:val="-10"/>
        </w:rPr>
        <w:t xml:space="preserve"> </w:t>
      </w:r>
      <w:r w:rsidRPr="00CA435F">
        <w:t>recommendation</w:t>
      </w:r>
      <w:r w:rsidRPr="00CA435F">
        <w:rPr>
          <w:spacing w:val="-9"/>
        </w:rPr>
        <w:t xml:space="preserve"> </w:t>
      </w:r>
      <w:r w:rsidRPr="00CA435F">
        <w:t>numbers</w:t>
      </w:r>
      <w:r w:rsidRPr="00CA435F">
        <w:rPr>
          <w:spacing w:val="-9"/>
        </w:rPr>
        <w:t xml:space="preserve"> </w:t>
      </w:r>
      <w:r w:rsidRPr="00CA435F">
        <w:t>will</w:t>
      </w:r>
      <w:r w:rsidRPr="00CA435F">
        <w:rPr>
          <w:spacing w:val="-8"/>
        </w:rPr>
        <w:t xml:space="preserve"> </w:t>
      </w:r>
      <w:r w:rsidRPr="00CA435F">
        <w:t>be</w:t>
      </w:r>
      <w:r w:rsidRPr="00CA435F">
        <w:rPr>
          <w:spacing w:val="-10"/>
        </w:rPr>
        <w:t xml:space="preserve"> </w:t>
      </w:r>
      <w:r w:rsidRPr="00CA435F">
        <w:t>shown</w:t>
      </w:r>
      <w:r w:rsidRPr="00CA435F">
        <w:rPr>
          <w:spacing w:val="-10"/>
        </w:rPr>
        <w:t xml:space="preserve"> </w:t>
      </w:r>
      <w:r w:rsidRPr="00CA435F">
        <w:t>at</w:t>
      </w:r>
      <w:r w:rsidRPr="00CA435F">
        <w:rPr>
          <w:spacing w:val="-10"/>
        </w:rPr>
        <w:t xml:space="preserve"> </w:t>
      </w:r>
      <w:r w:rsidRPr="00CA435F">
        <w:t>the</w:t>
      </w:r>
      <w:r w:rsidRPr="00CA435F">
        <w:rPr>
          <w:spacing w:val="-7"/>
        </w:rPr>
        <w:t xml:space="preserve"> </w:t>
      </w:r>
      <w:r w:rsidRPr="00CA435F">
        <w:t>top of the search result.</w:t>
      </w: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8545ED" w:rsidRDefault="008545ED" w:rsidP="008545ED">
      <w:pPr>
        <w:pStyle w:val="BodyText"/>
        <w:spacing w:line="341" w:lineRule="exact"/>
        <w:ind w:left="700"/>
        <w:jc w:val="both"/>
      </w:pPr>
    </w:p>
    <w:p w:rsidR="008545ED" w:rsidRPr="008545ED" w:rsidRDefault="008545ED" w:rsidP="008545ED">
      <w:pPr>
        <w:pStyle w:val="BodyText"/>
        <w:rPr>
          <w:b/>
          <w:bCs/>
          <w:sz w:val="36"/>
          <w:szCs w:val="36"/>
        </w:rPr>
      </w:pPr>
      <w:r w:rsidRPr="008545ED">
        <w:rPr>
          <w:b/>
          <w:bCs/>
          <w:color w:val="31849B" w:themeColor="accent5" w:themeShade="BF"/>
          <w:sz w:val="36"/>
          <w:szCs w:val="36"/>
        </w:rPr>
        <w:t>Rating</w:t>
      </w:r>
      <w:r w:rsidRPr="008545ED">
        <w:rPr>
          <w:b/>
          <w:bCs/>
          <w:sz w:val="36"/>
          <w:szCs w:val="36"/>
        </w:rPr>
        <w:t xml:space="preserve"> </w:t>
      </w:r>
    </w:p>
    <w:p w:rsidR="008545ED" w:rsidRDefault="008545ED" w:rsidP="008545ED">
      <w:pPr>
        <w:pStyle w:val="BodyText"/>
      </w:pPr>
      <w:r w:rsidRPr="008545ED">
        <w:t xml:space="preserve"> Because startup can be good, very good or excellent, recommend won’t be enough to describe the excellence of a startup rather than another one. SOC provides cloud rating. Which </w:t>
      </w:r>
      <w:proofErr w:type="gramStart"/>
      <w:r w:rsidRPr="008545ED">
        <w:t>is</w:t>
      </w:r>
      <w:proofErr w:type="gramEnd"/>
      <w:r w:rsidRPr="008545ED">
        <w:t xml:space="preserve"> 5 clouds the user rate the place by cli</w:t>
      </w:r>
      <w:r>
        <w:t>cking on the clouds from 1 to 5.</w:t>
      </w:r>
    </w:p>
    <w:p w:rsidR="008545ED" w:rsidRDefault="008545ED" w:rsidP="008545ED">
      <w:pPr>
        <w:pStyle w:val="BodyText"/>
      </w:pPr>
    </w:p>
    <w:p w:rsidR="008545ED" w:rsidRDefault="008545ED" w:rsidP="008545ED">
      <w:pPr>
        <w:pStyle w:val="BodyText"/>
      </w:pPr>
    </w:p>
    <w:p w:rsidR="008545ED" w:rsidRDefault="008545ED" w:rsidP="008545ED">
      <w:pPr>
        <w:pStyle w:val="BodyText"/>
      </w:pPr>
    </w:p>
    <w:p w:rsidR="008545ED" w:rsidRPr="008545ED" w:rsidRDefault="008545ED" w:rsidP="008545ED">
      <w:pPr>
        <w:pStyle w:val="BodyText"/>
        <w:rPr>
          <w:b/>
          <w:bCs/>
          <w:color w:val="31849B" w:themeColor="accent5" w:themeShade="BF"/>
          <w:sz w:val="36"/>
          <w:szCs w:val="36"/>
        </w:rPr>
      </w:pPr>
      <w:r w:rsidRPr="008545ED">
        <w:rPr>
          <w:b/>
          <w:bCs/>
          <w:color w:val="31849B" w:themeColor="accent5" w:themeShade="BF"/>
          <w:sz w:val="36"/>
          <w:szCs w:val="36"/>
        </w:rPr>
        <w:t xml:space="preserve">Edit </w:t>
      </w:r>
    </w:p>
    <w:p w:rsidR="008545ED" w:rsidRDefault="008545ED" w:rsidP="008545ED">
      <w:pPr>
        <w:pStyle w:val="BodyText"/>
      </w:pPr>
      <w:r>
        <w:t xml:space="preserve"> User can make changes in his name, e-ma</w:t>
      </w:r>
      <w:r>
        <w:t>il, phone number, and password.</w:t>
      </w:r>
    </w:p>
    <w:p w:rsidR="008545ED" w:rsidRDefault="008545ED" w:rsidP="008545ED">
      <w:pPr>
        <w:pStyle w:val="BodyText"/>
      </w:pPr>
    </w:p>
    <w:p w:rsidR="008545ED" w:rsidRDefault="008545ED" w:rsidP="008545ED">
      <w:pPr>
        <w:pStyle w:val="BodyText"/>
      </w:pPr>
    </w:p>
    <w:p w:rsidR="008545ED" w:rsidRDefault="008545ED" w:rsidP="00C9096F">
      <w:pPr>
        <w:pStyle w:val="Heading2"/>
        <w:numPr>
          <w:ilvl w:val="0"/>
          <w:numId w:val="0"/>
        </w:numPr>
        <w:rPr>
          <w:color w:val="C00000"/>
        </w:rPr>
      </w:pPr>
      <w:bookmarkStart w:id="0" w:name="_GoBack"/>
      <w:bookmarkEnd w:id="0"/>
    </w:p>
    <w:p w:rsidR="008545ED" w:rsidRDefault="008545ED" w:rsidP="008545ED">
      <w:pPr>
        <w:rPr>
          <w:b/>
          <w:bCs/>
          <w:color w:val="31849B" w:themeColor="accent5" w:themeShade="BF"/>
          <w:sz w:val="36"/>
          <w:szCs w:val="36"/>
        </w:rPr>
      </w:pPr>
      <w:r w:rsidRPr="008545ED">
        <w:rPr>
          <w:b/>
          <w:bCs/>
          <w:color w:val="31849B" w:themeColor="accent5" w:themeShade="BF"/>
          <w:sz w:val="36"/>
          <w:szCs w:val="36"/>
        </w:rPr>
        <w:t xml:space="preserve">Sorting  </w:t>
      </w:r>
    </w:p>
    <w:p w:rsidR="008545ED" w:rsidRPr="008545ED" w:rsidRDefault="008545ED" w:rsidP="008545ED">
      <w:pPr>
        <w:rPr>
          <w:b/>
          <w:bCs/>
          <w:color w:val="31849B" w:themeColor="accent5" w:themeShade="BF"/>
          <w:sz w:val="28"/>
          <w:szCs w:val="28"/>
        </w:rPr>
      </w:pPr>
      <w:r>
        <w:t xml:space="preserve"> </w:t>
      </w:r>
      <w:r w:rsidRPr="008545ED">
        <w:rPr>
          <w:sz w:val="28"/>
          <w:szCs w:val="28"/>
        </w:rPr>
        <w:t xml:space="preserve">The user can find his wanted place in two ways, first one by recommendation where the places will be ordered from the highest to the lowest recommendation, the second way by location where the places will be ordered from the closest to the farthest according to the user location. </w:t>
      </w:r>
    </w:p>
    <w:p w:rsidR="008545ED" w:rsidRPr="008545ED" w:rsidRDefault="008545ED" w:rsidP="008545ED">
      <w:pPr>
        <w:rPr>
          <w:b/>
          <w:bCs/>
          <w:color w:val="31849B" w:themeColor="accent5" w:themeShade="BF"/>
        </w:rPr>
      </w:pPr>
    </w:p>
    <w:p w:rsidR="008545ED" w:rsidRPr="008545ED" w:rsidRDefault="008545ED" w:rsidP="008545ED">
      <w:pPr>
        <w:pStyle w:val="BodyText"/>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06757E" w:rsidRDefault="0006757E">
      <w:pPr>
        <w:spacing w:before="20" w:line="580" w:lineRule="exact"/>
        <w:ind w:left="100"/>
        <w:rPr>
          <w:rFonts w:ascii="Cambria" w:eastAsia="Cambria" w:hAnsi="Cambria" w:cs="Cambria"/>
          <w:b/>
          <w:color w:val="17365D"/>
          <w:position w:val="-2"/>
          <w:sz w:val="52"/>
          <w:szCs w:val="52"/>
        </w:rPr>
      </w:pPr>
    </w:p>
    <w:p w:rsidR="0006757E" w:rsidRDefault="0006757E">
      <w:pPr>
        <w:spacing w:before="20" w:line="580" w:lineRule="exact"/>
        <w:ind w:left="100"/>
        <w:rPr>
          <w:rFonts w:ascii="Cambria" w:eastAsia="Cambria" w:hAnsi="Cambria" w:cs="Cambria"/>
          <w:b/>
          <w:color w:val="17365D"/>
          <w:position w:val="-2"/>
          <w:sz w:val="52"/>
          <w:szCs w:val="52"/>
        </w:rPr>
      </w:pPr>
    </w:p>
    <w:p w:rsidR="0006757E" w:rsidRDefault="0006757E">
      <w:pPr>
        <w:spacing w:before="20" w:line="580" w:lineRule="exact"/>
        <w:ind w:left="100"/>
        <w:rPr>
          <w:rFonts w:ascii="Cambria" w:eastAsia="Cambria" w:hAnsi="Cambria" w:cs="Cambria"/>
          <w:b/>
          <w:color w:val="17365D"/>
          <w:position w:val="-2"/>
          <w:sz w:val="52"/>
          <w:szCs w:val="52"/>
        </w:rPr>
      </w:pPr>
    </w:p>
    <w:p w:rsidR="00161ECC" w:rsidRDefault="00CD6770">
      <w:pPr>
        <w:spacing w:before="20" w:line="580" w:lineRule="exact"/>
        <w:ind w:left="100"/>
        <w:rPr>
          <w:rFonts w:ascii="Cambria" w:eastAsia="Cambria" w:hAnsi="Cambria" w:cs="Cambria"/>
          <w:sz w:val="52"/>
          <w:szCs w:val="52"/>
        </w:rPr>
      </w:pPr>
      <w:r>
        <w:rPr>
          <w:noProof/>
        </w:rPr>
        <mc:AlternateContent>
          <mc:Choice Requires="wpg">
            <w:drawing>
              <wp:anchor distT="0" distB="0" distL="114300" distR="114300" simplePos="0" relativeHeight="251679744" behindDoc="1" locked="0" layoutInCell="1" allowOverlap="1">
                <wp:simplePos x="0" y="0"/>
                <wp:positionH relativeFrom="page">
                  <wp:posOffset>263525</wp:posOffset>
                </wp:positionH>
                <wp:positionV relativeFrom="page">
                  <wp:posOffset>437515</wp:posOffset>
                </wp:positionV>
                <wp:extent cx="7165340" cy="9463405"/>
                <wp:effectExtent l="0" t="0" r="16510" b="444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63405"/>
                          <a:chOff x="479" y="469"/>
                          <a:chExt cx="11284" cy="14903"/>
                        </a:xfrm>
                      </wpg:grpSpPr>
                      <wps:wsp>
                        <wps:cNvPr id="12" name="Freeform 224"/>
                        <wps:cNvSpPr>
                          <a:spLocks/>
                        </wps:cNvSpPr>
                        <wps:spPr bwMode="auto">
                          <a:xfrm>
                            <a:off x="499" y="490"/>
                            <a:ext cx="11244" cy="0"/>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225"/>
                        <wps:cNvSpPr>
                          <a:spLocks/>
                        </wps:cNvSpPr>
                        <wps:spPr bwMode="auto">
                          <a:xfrm>
                            <a:off x="490"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226"/>
                        <wps:cNvSpPr>
                          <a:spLocks/>
                        </wps:cNvSpPr>
                        <wps:spPr bwMode="auto">
                          <a:xfrm>
                            <a:off x="11752"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27"/>
                        <wps:cNvSpPr>
                          <a:spLocks/>
                        </wps:cNvSpPr>
                        <wps:spPr bwMode="auto">
                          <a:xfrm>
                            <a:off x="499" y="15352"/>
                            <a:ext cx="11244" cy="0"/>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20.75pt;margin-top:34.45pt;width:564.2pt;height:745.15pt;z-index:-251636736;mso-position-horizontal-relative:page;mso-position-vertical-relative:page" coordorigin="479,469" coordsize="11284,1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">
                <v:shape id="Freeform 224" o:spid="_x0000_s1027" style="position:absolute;left:499;top:490;width:11244;height:0;visibility:visible;mso-wrap-style:square;v-text-anchor:top" coordsize="1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P9uMAA&#10;AADbAAAADwAAAGRycy9kb3ducmV2LnhtbERPzYrCMBC+C75DGMGLaKqyRapRVBAF92L1AYZmbIvN&#10;pDRRq09vhIW9zcf3O4tVayrxoMaVlhWMRxEI4szqknMFl/NuOAPhPLLGyjIpeJGD1bLbWWCi7ZNP&#10;9Eh9LkIIuwQVFN7XiZQuK8igG9maOHBX2xj0ATa51A0+Q7ip5CSKYmmw5NBQYE3bgrJbejcKDj+b&#10;qTW/g9zF8fa4v9bv9St+K9Xvtes5CE+t/xf/uQ86zJ/A95dw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P9uMAAAADbAAAADwAAAAAAAAAAAAAAAACYAgAAZHJzL2Rvd25y&#10;ZXYueG1sUEsFBgAAAAAEAAQA9QAAAIUDAAAAAA==&#10;" path="m,l11244,e" filled="f" strokecolor="#4f81bc" strokeweight="1.06pt">
                  <v:path arrowok="t" o:connecttype="custom" o:connectlocs="0,0;11244,0" o:connectangles="0,0"/>
                </v:shape>
                <v:shape id="Freeform 225" o:spid="_x0000_s1028" style="position:absolute;left:490;top:480;width:0;height:14882;visibility:visible;mso-wrap-style:square;v-text-anchor:top" coordsize="0,1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kEsEA&#10;AADbAAAADwAAAGRycy9kb3ducmV2LnhtbERP3WrCMBS+H/gO4QjezcQfhnSmZQjCGCJMfYBjc9Z2&#10;bU5KErXu6RdhsLvz8f2edTHYTlzJh8axhtlUgSAunWm40nA6bp9XIEJENtg5Jg13ClDko6c1Zsbd&#10;+JOuh1iJFMIhQw11jH0mZShrshimridO3JfzFmOCvpLG4y2F207OlXqRFhtODTX2tKmpbA8Xq2GH&#10;/c9m3n7vu70/t2i2pw+1VFpPxsPbK4hIQ/wX/7nfTZq/gMcv6QC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8JBLBAAAA2wAAAA8AAAAAAAAAAAAAAAAAmAIAAGRycy9kb3du&#10;cmV2LnhtbFBLBQYAAAAABAAEAPUAAACGAwAAAAA=&#10;" path="m,l,14882e" filled="f" strokecolor="#4f81bc" strokeweight="1.06pt">
                  <v:path arrowok="t" o:connecttype="custom" o:connectlocs="0,480;0,15362" o:connectangles="0,0"/>
                </v:shape>
                <v:shape id="Freeform 226" o:spid="_x0000_s1029" style="position:absolute;left:11752;top:480;width:0;height:14882;visibility:visible;mso-wrap-style:square;v-text-anchor:top" coordsize="0,1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W8ZsAA&#10;AADbAAAADwAAAGRycy9kb3ducmV2LnhtbERP24rCMBB9F/Yfwiz4psmKiHSNIoKwiAhePmBsZtva&#10;ZlKSqN39eiMIvs3hXGe26GwjbuRD5VjD11CBIM6dqbjQcDquB1MQISIbbByThj8KsJh/9GaYGXfn&#10;Pd0OsRAphEOGGsoY20zKkJdkMQxdS5y4X+ctxgR9IY3Hewq3jRwpNZEWK04NJba0KimvD1erYYvt&#10;/2pUX3bNzp9rNOvTRo2V1v3PbvkNIlIX3+KX+8ek+WN4/pIOk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W8ZsAAAADbAAAADwAAAAAAAAAAAAAAAACYAgAAZHJzL2Rvd25y&#10;ZXYueG1sUEsFBgAAAAAEAAQA9QAAAIUDAAAAAA==&#10;" path="m,l,14882e" filled="f" strokecolor="#4f81bc" strokeweight="1.06pt">
                  <v:path arrowok="t" o:connecttype="custom" o:connectlocs="0,480;0,15362" o:connectangles="0,0"/>
                </v:shape>
                <v:shape id="Freeform 227" o:spid="_x0000_s1030" style="position:absolute;left:499;top:15352;width:11244;height:0;visibility:visible;mso-wrap-style:square;v-text-anchor:top" coordsize="1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plzMAA&#10;AADbAAAADwAAAGRycy9kb3ducmV2LnhtbERPzYrCMBC+C75DGGEvoqkrFqlGUWFR0IvVBxiasS02&#10;k9Jktfr0RhC8zcf3O/Nlaypxo8aVlhWMhhEI4szqknMF59PfYArCeWSNlWVS8CAHy0W3M8dE2zsf&#10;6Zb6XIQQdgkqKLyvEyldVpBBN7Q1ceAutjHoA2xyqRu8h3BTyd8oiqXBkkNDgTVtCsqu6b9RsJus&#10;x9Yc+rmL481+e6mfq0f8VOqn165mIDy1/iv+uHc6zJ/A+5dw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1plzMAAAADbAAAADwAAAAAAAAAAAAAAAACYAgAAZHJzL2Rvd25y&#10;ZXYueG1sUEsFBgAAAAAEAAQA9QAAAIUDAAAAAA==&#10;" path="m,l11244,e" filled="f" strokecolor="#4f81bc" strokeweight="1.06pt">
                  <v:path arrowok="t" o:connecttype="custom" o:connectlocs="0,0;11244,0" o:connectangles="0,0"/>
                </v:shape>
                <w10:wrap anchorx="page" anchory="page"/>
              </v:group>
            </w:pict>
          </mc:Fallback>
        </mc:AlternateContent>
      </w:r>
      <w:r w:rsidR="00A9531E">
        <w:pict>
          <v:group id="_x0000_s1081" style="position:absolute;left:0;text-align:left;margin-left:70.6pt;margin-top:35.9pt;width:470.95pt;height:0;z-index:-251643904;mso-position-horizontal-relative:page;mso-position-vertical-relative:text" coordorigin="1412,718" coordsize="9419,0">
            <v:shape id="_x0000_s1082" style="position:absolute;left:1412;top:718;width:9419;height:0" coordorigin="1412,718" coordsize="9419,0" path="m1412,718r9419,e" filled="f" strokecolor="#4f81bc" strokeweight="1.06pt">
              <v:path arrowok="t"/>
            </v:shape>
            <w10:wrap anchorx="page"/>
          </v:group>
        </w:pict>
      </w:r>
      <w:r w:rsidR="003A2EA1">
        <w:rPr>
          <w:rFonts w:ascii="Cambria" w:eastAsia="Cambria" w:hAnsi="Cambria" w:cs="Cambria"/>
          <w:b/>
          <w:color w:val="17365D"/>
          <w:position w:val="-2"/>
          <w:sz w:val="52"/>
          <w:szCs w:val="52"/>
        </w:rPr>
        <w:t>System development and operation</w:t>
      </w:r>
    </w:p>
    <w:p w:rsidR="00161ECC" w:rsidRDefault="00161ECC">
      <w:pPr>
        <w:spacing w:line="200" w:lineRule="exact"/>
      </w:pPr>
    </w:p>
    <w:p w:rsidR="00161ECC" w:rsidRDefault="00161ECC">
      <w:pPr>
        <w:spacing w:line="200" w:lineRule="exact"/>
      </w:pPr>
    </w:p>
    <w:p w:rsidR="00161ECC" w:rsidRDefault="00161ECC">
      <w:pPr>
        <w:spacing w:before="18" w:line="200" w:lineRule="exact"/>
      </w:pPr>
    </w:p>
    <w:p w:rsidR="00161ECC" w:rsidRDefault="00BE62CC" w:rsidP="00BE62CC">
      <w:pPr>
        <w:spacing w:line="500" w:lineRule="exact"/>
        <w:rPr>
          <w:rFonts w:ascii="Cambria" w:eastAsia="Cambria" w:hAnsi="Cambria" w:cs="Cambria"/>
          <w:sz w:val="44"/>
          <w:szCs w:val="44"/>
        </w:rPr>
      </w:pPr>
      <w:r>
        <w:rPr>
          <w:color w:val="365F91"/>
          <w:position w:val="-1"/>
          <w:sz w:val="44"/>
          <w:szCs w:val="44"/>
        </w:rPr>
        <w:t xml:space="preserve"> </w:t>
      </w:r>
      <w:r w:rsidR="003A2EA1">
        <w:rPr>
          <w:rFonts w:ascii="Cambria" w:eastAsia="Cambria" w:hAnsi="Cambria" w:cs="Cambria"/>
          <w:b/>
          <w:color w:val="365F91"/>
          <w:w w:val="99"/>
          <w:position w:val="-1"/>
          <w:sz w:val="44"/>
          <w:szCs w:val="44"/>
        </w:rPr>
        <w:t>Overview</w:t>
      </w:r>
    </w:p>
    <w:p w:rsidR="00161ECC" w:rsidRDefault="00BE62CC" w:rsidP="00BE62CC">
      <w:pPr>
        <w:spacing w:before="72"/>
        <w:ind w:left="100" w:right="64"/>
        <w:jc w:val="both"/>
        <w:rPr>
          <w:rFonts w:ascii="Calibri" w:eastAsia="Calibri" w:hAnsi="Calibri" w:cs="Calibri"/>
          <w:sz w:val="28"/>
          <w:szCs w:val="28"/>
        </w:rPr>
      </w:pPr>
      <w:r>
        <w:rPr>
          <w:rFonts w:ascii="Calibri" w:eastAsia="Calibri" w:hAnsi="Calibri" w:cs="Calibri"/>
          <w:sz w:val="28"/>
          <w:szCs w:val="28"/>
        </w:rPr>
        <w:t xml:space="preserve">The system development is performed using “Agile” methodology. This </w:t>
      </w:r>
      <w:r w:rsidR="003A2EA1">
        <w:rPr>
          <w:rFonts w:ascii="Calibri" w:eastAsia="Calibri" w:hAnsi="Calibri" w:cs="Calibri"/>
          <w:sz w:val="28"/>
          <w:szCs w:val="28"/>
        </w:rPr>
        <w:t>project will take 4 months from now to be released. During this period the whole team will be communicating with each other and with the doctor’s assistants if there is a problem or for more information. Through the first week the backend team will be  collecting  the  data  we  need,  while  the  frontend  team  will  be  making  a prototype for the web page design. After that, each team will start to do his role.</w:t>
      </w:r>
    </w:p>
    <w:p w:rsidR="00161ECC" w:rsidRDefault="00161ECC">
      <w:pPr>
        <w:spacing w:line="200" w:lineRule="exact"/>
      </w:pPr>
    </w:p>
    <w:p w:rsidR="00161ECC" w:rsidRDefault="00161ECC">
      <w:pPr>
        <w:spacing w:before="4" w:line="280" w:lineRule="exact"/>
        <w:rPr>
          <w:sz w:val="28"/>
          <w:szCs w:val="28"/>
        </w:rPr>
      </w:pPr>
    </w:p>
    <w:p w:rsidR="00161ECC" w:rsidRDefault="003A2EA1" w:rsidP="00BE62CC">
      <w:pPr>
        <w:rPr>
          <w:rFonts w:ascii="Cambria" w:eastAsia="Cambria" w:hAnsi="Cambria" w:cs="Cambria"/>
          <w:sz w:val="44"/>
          <w:szCs w:val="44"/>
        </w:rPr>
      </w:pPr>
      <w:r>
        <w:rPr>
          <w:rFonts w:ascii="Cambria" w:eastAsia="Cambria" w:hAnsi="Cambria" w:cs="Cambria"/>
          <w:b/>
          <w:color w:val="365F91"/>
          <w:w w:val="99"/>
          <w:sz w:val="44"/>
          <w:szCs w:val="44"/>
        </w:rPr>
        <w:t>Team</w:t>
      </w:r>
    </w:p>
    <w:p w:rsidR="00161ECC" w:rsidRDefault="00161ECC">
      <w:pPr>
        <w:spacing w:before="2" w:line="120" w:lineRule="exact"/>
        <w:rPr>
          <w:sz w:val="13"/>
          <w:szCs w:val="13"/>
        </w:rPr>
      </w:pPr>
    </w:p>
    <w:p w:rsidR="00161ECC" w:rsidRDefault="00161ECC">
      <w:pPr>
        <w:spacing w:line="200" w:lineRule="exact"/>
      </w:pPr>
    </w:p>
    <w:p w:rsidR="00161ECC" w:rsidRDefault="00A9531E">
      <w:pPr>
        <w:spacing w:line="200" w:lineRule="exact"/>
      </w:pPr>
      <w:r>
        <w:pict>
          <v:group id="_x0000_s1036" style="position:absolute;margin-left:65.95pt;margin-top:337.65pt;width:480.15pt;height:236.25pt;z-index:-251642880;mso-position-horizontal-relative:page;mso-position-vertical-relative:page" coordorigin="1319,6825" coordsize="9603,4669">
            <v:shape id="_x0000_s1075" style="position:absolute;left:1342;top:6846;width:1932;height:0" coordorigin="1342,6846" coordsize="1932,0" path="m1342,6846r1932,e" filled="f" strokeweight="1.06pt">
              <v:path arrowok="t"/>
            </v:shape>
            <v:shape id="_x0000_s1074" style="position:absolute;left:3293;top:6846;width:3951;height:0" coordorigin="3293,6846" coordsize="3951,0" path="m3293,6846r3952,e" filled="f" strokeweight="1.06pt">
              <v:path arrowok="t"/>
            </v:shape>
            <v:shape id="_x0000_s1073" style="position:absolute;left:7264;top:6846;width:3636;height:0" coordorigin="7264,6846" coordsize="3636,0" path="m7264,6846r3636,e" filled="f" strokeweight="1.06pt">
              <v:path arrowok="t"/>
            </v:shape>
            <v:shape id="_x0000_s1072" style="position:absolute;left:1342;top:7340;width:1932;height:2052" coordorigin="1342,7340" coordsize="1932,2052" path="m1342,9393r1932,l3274,7340r-1932,l1342,9393xe" fillcolor="silver" stroked="f">
              <v:path arrowok="t"/>
            </v:shape>
            <v:shape id="_x0000_s1071" style="position:absolute;left:1440;top:7340;width:1735;height:341" coordorigin="1440,7340" coordsize="1735,341" path="m1440,7681r1736,l3176,7340r-1736,l1440,7681xe" fillcolor="silver" stroked="f">
              <v:path arrowok="t"/>
            </v:shape>
            <v:shape id="_x0000_s1070" style="position:absolute;left:3293;top:7340;width:3949;height:2052" coordorigin="3293,7340" coordsize="3949,2052" path="m3293,9393r3949,l7242,7340r-3949,l3293,9393xe" fillcolor="silver" stroked="f">
              <v:path arrowok="t"/>
            </v:shape>
            <v:shape id="_x0000_s1069" style="position:absolute;left:3392;top:7340;width:3755;height:358" coordorigin="3392,7340" coordsize="3755,358" path="m3392,7698r3754,l7146,7340r-3754,l3392,7698xe" fillcolor="silver" stroked="f">
              <v:path arrowok="t"/>
            </v:shape>
            <v:shape id="_x0000_s1068" style="position:absolute;left:3392;top:7698;width:3755;height:341" coordorigin="3392,7698" coordsize="3755,341" path="m3392,8039r3754,l7146,7698r-3754,l3392,8039xe" fillcolor="silver" stroked="f">
              <v:path arrowok="t"/>
            </v:shape>
            <v:shape id="_x0000_s1067" style="position:absolute;left:3392;top:8039;width:3755;height:358" coordorigin="3392,8039" coordsize="3755,358" path="m3392,8396r3754,l7146,8039r-3754,l3392,8396xe" fillcolor="silver" stroked="f">
              <v:path arrowok="t"/>
            </v:shape>
            <v:shape id="_x0000_s1066" style="position:absolute;left:3392;top:8396;width:3755;height:356" coordorigin="3392,8396" coordsize="3755,356" path="m3392,8752r3754,l7146,8396r-3754,l3392,8752xe" fillcolor="silver" stroked="f">
              <v:path arrowok="t"/>
            </v:shape>
            <v:shape id="_x0000_s1065" style="position:absolute;left:3392;top:8752;width:3755;height:439" coordorigin="3392,8752" coordsize="3755,439" path="m3392,9191r3754,l7146,8752r-3754,l3392,9191xe" fillcolor="silver" stroked="f">
              <v:path arrowok="t"/>
            </v:shape>
            <v:shape id="_x0000_s1064" style="position:absolute;left:7264;top:7340;width:3636;height:2052" coordorigin="7264,7340" coordsize="3636,2052" path="m7264,9393r3636,l10900,7340r-3636,l7264,9393xe" fillcolor="silver" stroked="f">
              <v:path arrowok="t"/>
            </v:shape>
            <v:shape id="_x0000_s1063" style="position:absolute;left:7362;top:7340;width:3440;height:293" coordorigin="7362,7340" coordsize="3440,293" path="m7362,7633r3440,l10802,7340r-3440,l7362,7633xe" fillcolor="silver" stroked="f">
              <v:path arrowok="t"/>
            </v:shape>
            <v:shape id="_x0000_s1062" style="position:absolute;left:7362;top:7633;width:3440;height:293" coordorigin="7362,7633" coordsize="3440,293" path="m7362,7926r3440,l10802,7633r-3440,l7362,7926xe" fillcolor="silver" stroked="f">
              <v:path arrowok="t"/>
            </v:shape>
            <v:shape id="_x0000_s1061" style="position:absolute;left:7362;top:7926;width:3440;height:293" coordorigin="7362,7926" coordsize="3440,293" path="m7362,8219r3440,l10802,7926r-3440,l7362,8219xe" fillcolor="silver" stroked="f">
              <v:path arrowok="t"/>
            </v:shape>
            <v:shape id="_x0000_s1060" style="position:absolute;left:7362;top:8219;width:3440;height:293" coordorigin="7362,8219" coordsize="3440,293" path="m7362,8511r3440,l10802,8219r-3440,l7362,8511xe" fillcolor="silver" stroked="f">
              <v:path arrowok="t"/>
            </v:shape>
            <v:shape id="_x0000_s1059" style="position:absolute;left:7362;top:8511;width:3440;height:293" coordorigin="7362,8511" coordsize="3440,293" path="m7362,8805r3440,l10802,8511r-3440,l7362,8805xe" fillcolor="silver" stroked="f">
              <v:path arrowok="t"/>
            </v:shape>
            <v:shape id="_x0000_s1058" style="position:absolute;left:7362;top:8805;width:3440;height:293" coordorigin="7362,8805" coordsize="3440,293" path="m7362,9097r3440,l10802,8805r-3440,l7362,9097xe" fillcolor="silver" stroked="f">
              <v:path arrowok="t"/>
            </v:shape>
            <v:shape id="_x0000_s1057" style="position:absolute;left:7362;top:9097;width:3440;height:295" coordorigin="7362,9097" coordsize="3440,295" path="m7362,9393r3440,l10802,9097r-3440,l7362,9393xe" fillcolor="silver" stroked="f">
              <v:path arrowok="t"/>
            </v:shape>
            <v:shape id="_x0000_s1056" style="position:absolute;left:1342;top:7294;width:1932;height:45" coordorigin="1342,7294" coordsize="1932,45" path="m1342,7339r1932,l3274,7294r-1932,l1342,7339xe" fillcolor="black" stroked="f">
              <v:path arrowok="t"/>
            </v:shape>
            <v:shape id="_x0000_s1055" style="position:absolute;left:1342;top:7337;width:1932;height:4" coordorigin="1342,7337" coordsize="1932,4" path="m1342,7341r1932,l3274,7337r-1932,l1342,7341xe" fillcolor="silver" stroked="f">
              <v:path arrowok="t"/>
            </v:shape>
            <v:shape id="_x0000_s1054" style="position:absolute;left:3293;top:7339;width:24;height:0" coordorigin="3293,7339" coordsize="24,0" path="m3293,7339r24,e" filled="f" strokecolor="silver" strokeweight=".22pt">
              <v:path arrowok="t"/>
            </v:shape>
            <v:shape id="_x0000_s1053" style="position:absolute;left:3274;top:7316;width:43;height:0" coordorigin="3274,7316" coordsize="43,0" path="m3274,7316r43,e" filled="f" strokeweight="2.26pt">
              <v:path arrowok="t"/>
            </v:shape>
            <v:shape id="_x0000_s1052" style="position:absolute;left:3317;top:7294;width:3927;height:45" coordorigin="3317,7294" coordsize="3927,45" path="m3317,7339r3928,l7245,7294r-3928,l3317,7339xe" fillcolor="black" stroked="f">
              <v:path arrowok="t"/>
            </v:shape>
            <v:shape id="_x0000_s1051" style="position:absolute;left:3317;top:7337;width:3927;height:4" coordorigin="3317,7337" coordsize="3927,4" path="m3317,7341r3928,l7245,7337r-3928,l3317,7341xe" fillcolor="silver" stroked="f">
              <v:path arrowok="t"/>
            </v:shape>
            <v:shape id="_x0000_s1050" style="position:absolute;left:7264;top:7339;width:24;height:0" coordorigin="7264,7339" coordsize="24,0" path="m7264,7339r24,e" filled="f" strokecolor="silver" strokeweight=".22pt">
              <v:path arrowok="t"/>
            </v:shape>
            <v:shape id="_x0000_s1049" style="position:absolute;left:7245;top:7316;width:43;height:0" coordorigin="7245,7316" coordsize="43,0" path="m7245,7316r43,e" filled="f" strokeweight="2.26pt">
              <v:path arrowok="t"/>
            </v:shape>
            <v:shape id="_x0000_s1048" style="position:absolute;left:7288;top:7294;width:3612;height:45" coordorigin="7288,7294" coordsize="3612,45" path="m7288,7339r3612,l10900,7294r-3612,l7288,7339xe" fillcolor="black" stroked="f">
              <v:path arrowok="t"/>
            </v:shape>
            <v:shape id="_x0000_s1047" style="position:absolute;left:7288;top:7337;width:3612;height:4" coordorigin="7288,7337" coordsize="3612,4" path="m7288,7341r3612,l10900,7337r-3612,l7288,7341xe" fillcolor="silver" stroked="f">
              <v:path arrowok="t"/>
            </v:shape>
            <v:shape id="_x0000_s1046" style="position:absolute;left:1342;top:9402;width:1932;height:0" coordorigin="1342,9402" coordsize="1932,0" path="m1342,9402r1932,e" filled="f" strokeweight="1.06pt">
              <v:path arrowok="t"/>
            </v:shape>
            <v:shape id="_x0000_s1045" style="position:absolute;left:3293;top:9402;width:3951;height:0" coordorigin="3293,9402" coordsize="3951,0" path="m3293,9402r3952,e" filled="f" strokeweight="1.06pt">
              <v:path arrowok="t"/>
            </v:shape>
            <v:shape id="_x0000_s1044" style="position:absolute;left:7264;top:9402;width:3636;height:0" coordorigin="7264,9402" coordsize="3636,0" path="m7264,9402r3636,e" filled="f" strokeweight="1.06pt">
              <v:path arrowok="t"/>
            </v:shape>
            <v:shape id="_x0000_s1043" style="position:absolute;left:1332;top:6836;width:0;height:4647" coordorigin="1332,6836" coordsize="0,4647" path="m1332,6836r,4647e" filled="f" strokeweight=".38242mm">
              <v:path arrowok="t"/>
            </v:shape>
            <v:shape id="_x0000_s1042" style="position:absolute;left:1342;top:11473;width:1932;height:0" coordorigin="1342,11473" coordsize="1932,0" path="m1342,11473r1932,e" filled="f" strokeweight=".37392mm">
              <v:path arrowok="t"/>
            </v:shape>
            <v:shape id="_x0000_s1041" style="position:absolute;left:3284;top:6836;width:0;height:4647" coordorigin="3284,6836" coordsize="0,4647" path="m3284,6836r,4647e" filled="f" strokeweight="1.06pt">
              <v:path arrowok="t"/>
            </v:shape>
            <v:shape id="_x0000_s1040" style="position:absolute;left:3293;top:11473;width:3951;height:0" coordorigin="3293,11473" coordsize="3951,0" path="m3293,11473r3952,e" filled="f" strokeweight=".37392mm">
              <v:path arrowok="t"/>
            </v:shape>
            <v:shape id="_x0000_s1039" style="position:absolute;left:7254;top:6836;width:0;height:4647" coordorigin="7254,6836" coordsize="0,4647" path="m7254,6836r,4647e" filled="f" strokeweight="1.06pt">
              <v:path arrowok="t"/>
            </v:shape>
            <v:shape id="_x0000_s1038" style="position:absolute;left:7264;top:11473;width:3636;height:0" coordorigin="7264,11473" coordsize="3636,0" path="m7264,11473r3636,e" filled="f" strokeweight=".37392mm">
              <v:path arrowok="t"/>
            </v:shape>
            <v:shape id="_x0000_s1037" style="position:absolute;left:10910;top:6836;width:0;height:4647" coordorigin="10910,6836" coordsize="0,4647" path="m10910,6836r,4647e" filled="f" strokeweight="1.06pt">
              <v:path arrowok="t"/>
            </v:shape>
            <w10:wrap anchorx="page" anchory="page"/>
          </v:group>
        </w:pict>
      </w:r>
    </w:p>
    <w:p w:rsidR="00161ECC" w:rsidRDefault="003A2EA1">
      <w:pPr>
        <w:ind w:left="100" w:right="2067"/>
        <w:jc w:val="both"/>
        <w:rPr>
          <w:rFonts w:ascii="Calibri" w:eastAsia="Calibri" w:hAnsi="Calibri" w:cs="Calibri"/>
          <w:sz w:val="36"/>
          <w:szCs w:val="36"/>
        </w:rPr>
        <w:sectPr w:rsidR="00161ECC">
          <w:pgSz w:w="12240" w:h="15840"/>
          <w:pgMar w:top="1420" w:right="1320" w:bottom="280" w:left="1340" w:header="720" w:footer="720" w:gutter="0"/>
          <w:cols w:space="720"/>
        </w:sectPr>
      </w:pPr>
      <w:r>
        <w:rPr>
          <w:rFonts w:ascii="Calibri" w:eastAsia="Calibri" w:hAnsi="Calibri" w:cs="Calibri"/>
          <w:b/>
          <w:color w:val="8EB4E2"/>
          <w:sz w:val="36"/>
          <w:szCs w:val="36"/>
        </w:rPr>
        <w:t>Team              Role                                         Members</w:t>
      </w:r>
    </w:p>
    <w:p w:rsidR="00161ECC" w:rsidRDefault="003A2EA1">
      <w:pPr>
        <w:spacing w:before="62" w:line="340" w:lineRule="exact"/>
        <w:ind w:left="2263" w:right="978" w:hanging="2162"/>
        <w:rPr>
          <w:rFonts w:ascii="Calibri" w:eastAsia="Calibri" w:hAnsi="Calibri" w:cs="Calibri"/>
          <w:sz w:val="28"/>
          <w:szCs w:val="28"/>
        </w:rPr>
      </w:pPr>
      <w:r>
        <w:rPr>
          <w:rFonts w:ascii="Calibri" w:eastAsia="Calibri" w:hAnsi="Calibri" w:cs="Calibri"/>
          <w:b/>
          <w:position w:val="2"/>
          <w:sz w:val="28"/>
          <w:szCs w:val="28"/>
        </w:rPr>
        <w:lastRenderedPageBreak/>
        <w:t xml:space="preserve">Frontend team   </w:t>
      </w:r>
      <w:r>
        <w:rPr>
          <w:sz w:val="28"/>
          <w:szCs w:val="28"/>
        </w:rPr>
        <w:t xml:space="preserve"> </w:t>
      </w:r>
      <w:r>
        <w:rPr>
          <w:rFonts w:ascii="Calibri" w:eastAsia="Calibri" w:hAnsi="Calibri" w:cs="Calibri"/>
          <w:b/>
          <w:sz w:val="28"/>
          <w:szCs w:val="28"/>
        </w:rPr>
        <w:t xml:space="preserve">Learning </w:t>
      </w:r>
      <w:proofErr w:type="gramStart"/>
      <w:r>
        <w:rPr>
          <w:rFonts w:ascii="Calibri" w:eastAsia="Calibri" w:hAnsi="Calibri" w:cs="Calibri"/>
          <w:b/>
          <w:sz w:val="28"/>
          <w:szCs w:val="28"/>
        </w:rPr>
        <w:t>HTML ,</w:t>
      </w:r>
      <w:proofErr w:type="gramEnd"/>
      <w:r>
        <w:rPr>
          <w:rFonts w:ascii="Calibri" w:eastAsia="Calibri" w:hAnsi="Calibri" w:cs="Calibri"/>
          <w:b/>
          <w:sz w:val="28"/>
          <w:szCs w:val="28"/>
        </w:rPr>
        <w:t xml:space="preserve"> CSS , JavaScript , JQuery.</w:t>
      </w:r>
    </w:p>
    <w:p w:rsidR="00161ECC" w:rsidRDefault="003A2EA1">
      <w:pPr>
        <w:spacing w:before="8"/>
        <w:ind w:left="2052" w:right="-65"/>
        <w:rPr>
          <w:rFonts w:ascii="Calibri" w:eastAsia="Calibri" w:hAnsi="Calibri" w:cs="Calibri"/>
          <w:sz w:val="28"/>
          <w:szCs w:val="28"/>
        </w:rPr>
      </w:pPr>
      <w:r>
        <w:rPr>
          <w:sz w:val="28"/>
          <w:szCs w:val="28"/>
        </w:rPr>
        <w:t xml:space="preserve"> </w:t>
      </w:r>
      <w:r>
        <w:rPr>
          <w:rFonts w:ascii="Calibri" w:eastAsia="Calibri" w:hAnsi="Calibri" w:cs="Calibri"/>
          <w:b/>
          <w:sz w:val="28"/>
          <w:szCs w:val="28"/>
        </w:rPr>
        <w:t>Web page design for the users</w:t>
      </w:r>
    </w:p>
    <w:p w:rsidR="00161ECC" w:rsidRDefault="003A2EA1">
      <w:pPr>
        <w:spacing w:before="4"/>
        <w:ind w:left="2052"/>
        <w:rPr>
          <w:rFonts w:ascii="Calibri" w:eastAsia="Calibri" w:hAnsi="Calibri" w:cs="Calibri"/>
          <w:sz w:val="28"/>
          <w:szCs w:val="28"/>
        </w:rPr>
      </w:pPr>
      <w:r>
        <w:rPr>
          <w:sz w:val="28"/>
          <w:szCs w:val="28"/>
        </w:rPr>
        <w:t xml:space="preserve"> </w:t>
      </w:r>
      <w:r>
        <w:rPr>
          <w:rFonts w:ascii="Calibri" w:eastAsia="Calibri" w:hAnsi="Calibri" w:cs="Calibri"/>
          <w:b/>
          <w:sz w:val="28"/>
          <w:szCs w:val="28"/>
        </w:rPr>
        <w:t>Web page functions</w:t>
      </w:r>
    </w:p>
    <w:p w:rsidR="00161ECC" w:rsidRDefault="003A2EA1">
      <w:pPr>
        <w:spacing w:before="46"/>
        <w:rPr>
          <w:rFonts w:ascii="Calibri" w:eastAsia="Calibri" w:hAnsi="Calibri" w:cs="Calibri"/>
          <w:sz w:val="24"/>
          <w:szCs w:val="24"/>
        </w:rPr>
      </w:pPr>
      <w:r>
        <w:br w:type="column"/>
      </w:r>
      <w:r>
        <w:rPr>
          <w:rFonts w:ascii="Calibri" w:eastAsia="Calibri" w:hAnsi="Calibri" w:cs="Calibri"/>
          <w:b/>
          <w:sz w:val="24"/>
          <w:szCs w:val="24"/>
        </w:rPr>
        <w:lastRenderedPageBreak/>
        <w:t>1.  Reham Ashraf El-Sayed Ali</w:t>
      </w:r>
    </w:p>
    <w:p w:rsidR="00161ECC" w:rsidRPr="00755A6A" w:rsidRDefault="003A2EA1">
      <w:pPr>
        <w:rPr>
          <w:rFonts w:ascii="Calibri" w:eastAsia="Calibri" w:hAnsi="Calibri" w:cs="Calibri"/>
          <w:sz w:val="24"/>
          <w:szCs w:val="24"/>
          <w:lang w:val="es-ES"/>
        </w:rPr>
      </w:pPr>
      <w:r w:rsidRPr="00755A6A">
        <w:rPr>
          <w:rFonts w:ascii="Calibri" w:eastAsia="Calibri" w:hAnsi="Calibri" w:cs="Calibri"/>
          <w:b/>
          <w:sz w:val="24"/>
          <w:szCs w:val="24"/>
          <w:lang w:val="es-ES"/>
        </w:rPr>
        <w:t xml:space="preserve">2.  Rita </w:t>
      </w:r>
      <w:proofErr w:type="spellStart"/>
      <w:r w:rsidRPr="00755A6A">
        <w:rPr>
          <w:rFonts w:ascii="Calibri" w:eastAsia="Calibri" w:hAnsi="Calibri" w:cs="Calibri"/>
          <w:b/>
          <w:sz w:val="24"/>
          <w:szCs w:val="24"/>
          <w:lang w:val="es-ES"/>
        </w:rPr>
        <w:t>Ehab</w:t>
      </w:r>
      <w:proofErr w:type="spellEnd"/>
      <w:r w:rsidRPr="00755A6A">
        <w:rPr>
          <w:rFonts w:ascii="Calibri" w:eastAsia="Calibri" w:hAnsi="Calibri" w:cs="Calibri"/>
          <w:b/>
          <w:sz w:val="24"/>
          <w:szCs w:val="24"/>
          <w:lang w:val="es-ES"/>
        </w:rPr>
        <w:t xml:space="preserve"> Moris </w:t>
      </w:r>
      <w:proofErr w:type="spellStart"/>
      <w:r w:rsidRPr="00755A6A">
        <w:rPr>
          <w:rFonts w:ascii="Calibri" w:eastAsia="Calibri" w:hAnsi="Calibri" w:cs="Calibri"/>
          <w:b/>
          <w:sz w:val="24"/>
          <w:szCs w:val="24"/>
          <w:lang w:val="es-ES"/>
        </w:rPr>
        <w:t>Abd</w:t>
      </w:r>
      <w:proofErr w:type="spellEnd"/>
      <w:r w:rsidRPr="00755A6A">
        <w:rPr>
          <w:rFonts w:ascii="Calibri" w:eastAsia="Calibri" w:hAnsi="Calibri" w:cs="Calibri"/>
          <w:b/>
          <w:sz w:val="24"/>
          <w:szCs w:val="24"/>
          <w:lang w:val="es-ES"/>
        </w:rPr>
        <w:t>-El-</w:t>
      </w:r>
      <w:proofErr w:type="spellStart"/>
      <w:r w:rsidRPr="00755A6A">
        <w:rPr>
          <w:rFonts w:ascii="Calibri" w:eastAsia="Calibri" w:hAnsi="Calibri" w:cs="Calibri"/>
          <w:b/>
          <w:sz w:val="24"/>
          <w:szCs w:val="24"/>
          <w:lang w:val="es-ES"/>
        </w:rPr>
        <w:t>Qodos</w:t>
      </w:r>
      <w:proofErr w:type="spellEnd"/>
    </w:p>
    <w:p w:rsidR="00161ECC" w:rsidRDefault="003A2EA1">
      <w:pPr>
        <w:rPr>
          <w:rFonts w:ascii="Calibri" w:eastAsia="Calibri" w:hAnsi="Calibri" w:cs="Calibri"/>
          <w:sz w:val="24"/>
          <w:szCs w:val="24"/>
        </w:rPr>
      </w:pPr>
      <w:r>
        <w:rPr>
          <w:rFonts w:ascii="Calibri" w:eastAsia="Calibri" w:hAnsi="Calibri" w:cs="Calibri"/>
          <w:b/>
          <w:sz w:val="24"/>
          <w:szCs w:val="24"/>
        </w:rPr>
        <w:t xml:space="preserve">3.  </w:t>
      </w:r>
      <w:proofErr w:type="spellStart"/>
      <w:r>
        <w:rPr>
          <w:rFonts w:ascii="Calibri" w:eastAsia="Calibri" w:hAnsi="Calibri" w:cs="Calibri"/>
          <w:b/>
          <w:sz w:val="24"/>
          <w:szCs w:val="24"/>
        </w:rPr>
        <w:t>Mennat-allah</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Muhammed</w:t>
      </w:r>
      <w:proofErr w:type="spellEnd"/>
    </w:p>
    <w:p w:rsidR="00161ECC" w:rsidRDefault="003A2EA1">
      <w:pPr>
        <w:ind w:left="283"/>
        <w:rPr>
          <w:rFonts w:ascii="Calibri" w:eastAsia="Calibri" w:hAnsi="Calibri" w:cs="Calibri"/>
          <w:sz w:val="24"/>
          <w:szCs w:val="24"/>
        </w:rPr>
      </w:pPr>
      <w:r>
        <w:rPr>
          <w:rFonts w:ascii="Calibri" w:eastAsia="Calibri" w:hAnsi="Calibri" w:cs="Calibri"/>
          <w:b/>
          <w:sz w:val="24"/>
          <w:szCs w:val="24"/>
        </w:rPr>
        <w:t>Ahmed</w:t>
      </w:r>
    </w:p>
    <w:p w:rsidR="00161ECC" w:rsidRDefault="003A2EA1">
      <w:pPr>
        <w:rPr>
          <w:rFonts w:ascii="Calibri" w:eastAsia="Calibri" w:hAnsi="Calibri" w:cs="Calibri"/>
          <w:sz w:val="24"/>
          <w:szCs w:val="24"/>
        </w:rPr>
      </w:pPr>
      <w:r>
        <w:rPr>
          <w:rFonts w:ascii="Calibri" w:eastAsia="Calibri" w:hAnsi="Calibri" w:cs="Calibri"/>
          <w:b/>
          <w:sz w:val="24"/>
          <w:szCs w:val="24"/>
        </w:rPr>
        <w:t xml:space="preserve">4.  </w:t>
      </w:r>
      <w:proofErr w:type="spellStart"/>
      <w:r>
        <w:rPr>
          <w:rFonts w:ascii="Calibri" w:eastAsia="Calibri" w:hAnsi="Calibri" w:cs="Calibri"/>
          <w:b/>
          <w:sz w:val="24"/>
          <w:szCs w:val="24"/>
        </w:rPr>
        <w:t>Nour</w:t>
      </w:r>
      <w:proofErr w:type="spellEnd"/>
      <w:r>
        <w:rPr>
          <w:rFonts w:ascii="Calibri" w:eastAsia="Calibri" w:hAnsi="Calibri" w:cs="Calibri"/>
          <w:b/>
          <w:sz w:val="24"/>
          <w:szCs w:val="24"/>
        </w:rPr>
        <w:t xml:space="preserve"> El </w:t>
      </w:r>
      <w:proofErr w:type="spellStart"/>
      <w:r>
        <w:rPr>
          <w:rFonts w:ascii="Calibri" w:eastAsia="Calibri" w:hAnsi="Calibri" w:cs="Calibri"/>
          <w:b/>
          <w:sz w:val="24"/>
          <w:szCs w:val="24"/>
        </w:rPr>
        <w:t>Hoda</w:t>
      </w:r>
      <w:proofErr w:type="spellEnd"/>
      <w:r>
        <w:rPr>
          <w:rFonts w:ascii="Calibri" w:eastAsia="Calibri" w:hAnsi="Calibri" w:cs="Calibri"/>
          <w:b/>
          <w:sz w:val="24"/>
          <w:szCs w:val="24"/>
        </w:rPr>
        <w:t xml:space="preserve"> Ashraf</w:t>
      </w:r>
    </w:p>
    <w:p w:rsidR="00161ECC" w:rsidRDefault="003A2EA1">
      <w:pPr>
        <w:ind w:left="283"/>
        <w:rPr>
          <w:rFonts w:ascii="Calibri" w:eastAsia="Calibri" w:hAnsi="Calibri" w:cs="Calibri"/>
          <w:sz w:val="24"/>
          <w:szCs w:val="24"/>
        </w:rPr>
        <w:sectPr w:rsidR="00161ECC">
          <w:type w:val="continuous"/>
          <w:pgSz w:w="12240" w:h="15840"/>
          <w:pgMar w:top="1480" w:right="1320" w:bottom="280" w:left="1340" w:header="720" w:footer="720" w:gutter="0"/>
          <w:cols w:num="2" w:space="720" w:equalWidth="0">
            <w:col w:w="5782" w:space="274"/>
            <w:col w:w="3524"/>
          </w:cols>
        </w:sectPr>
      </w:pPr>
      <w:r>
        <w:rPr>
          <w:rFonts w:ascii="Calibri" w:eastAsia="Calibri" w:hAnsi="Calibri" w:cs="Calibri"/>
          <w:b/>
          <w:sz w:val="24"/>
          <w:szCs w:val="24"/>
        </w:rPr>
        <w:t>Muhammed</w:t>
      </w:r>
    </w:p>
    <w:p w:rsidR="00161ECC" w:rsidRDefault="00161ECC">
      <w:pPr>
        <w:spacing w:before="7" w:line="100" w:lineRule="exact"/>
        <w:rPr>
          <w:sz w:val="10"/>
          <w:szCs w:val="10"/>
        </w:rPr>
      </w:pPr>
    </w:p>
    <w:p w:rsidR="00161ECC" w:rsidRDefault="00161ECC">
      <w:pPr>
        <w:spacing w:line="200" w:lineRule="exact"/>
        <w:sectPr w:rsidR="00161ECC">
          <w:type w:val="continuous"/>
          <w:pgSz w:w="12240" w:h="15840"/>
          <w:pgMar w:top="1480" w:right="1320" w:bottom="280" w:left="1340" w:header="720" w:footer="720" w:gutter="0"/>
          <w:cols w:space="720"/>
        </w:sectPr>
      </w:pPr>
    </w:p>
    <w:p w:rsidR="00890AA3" w:rsidRDefault="00890AA3">
      <w:pPr>
        <w:spacing w:before="11"/>
        <w:ind w:left="100"/>
        <w:rPr>
          <w:rFonts w:ascii="Calibri" w:eastAsia="Calibri" w:hAnsi="Calibri" w:cs="Calibri"/>
          <w:b/>
          <w:position w:val="1"/>
          <w:sz w:val="28"/>
          <w:szCs w:val="28"/>
        </w:rPr>
      </w:pPr>
    </w:p>
    <w:p w:rsidR="00161ECC" w:rsidRDefault="003A2EA1">
      <w:pPr>
        <w:spacing w:before="11"/>
        <w:ind w:left="100"/>
        <w:rPr>
          <w:rFonts w:ascii="Calibri" w:eastAsia="Calibri" w:hAnsi="Calibri" w:cs="Calibri"/>
          <w:sz w:val="28"/>
          <w:szCs w:val="28"/>
        </w:rPr>
      </w:pPr>
      <w:r>
        <w:rPr>
          <w:rFonts w:ascii="Calibri" w:eastAsia="Calibri" w:hAnsi="Calibri" w:cs="Calibri"/>
          <w:b/>
          <w:position w:val="1"/>
          <w:sz w:val="28"/>
          <w:szCs w:val="28"/>
        </w:rPr>
        <w:t xml:space="preserve">Backend team     </w:t>
      </w:r>
      <w:r>
        <w:rPr>
          <w:sz w:val="28"/>
          <w:szCs w:val="28"/>
        </w:rPr>
        <w:t xml:space="preserve"> </w:t>
      </w:r>
      <w:r>
        <w:rPr>
          <w:rFonts w:ascii="Calibri" w:eastAsia="Calibri" w:hAnsi="Calibri" w:cs="Calibri"/>
          <w:b/>
          <w:sz w:val="28"/>
          <w:szCs w:val="28"/>
        </w:rPr>
        <w:t>Owner Data base</w:t>
      </w:r>
    </w:p>
    <w:p w:rsidR="00161ECC" w:rsidRDefault="003A2EA1">
      <w:pPr>
        <w:spacing w:before="6"/>
        <w:ind w:left="2052" w:right="-65"/>
        <w:rPr>
          <w:rFonts w:ascii="Calibri" w:eastAsia="Calibri" w:hAnsi="Calibri" w:cs="Calibri"/>
          <w:sz w:val="28"/>
          <w:szCs w:val="28"/>
        </w:rPr>
      </w:pPr>
      <w:r>
        <w:rPr>
          <w:sz w:val="28"/>
          <w:szCs w:val="28"/>
        </w:rPr>
        <w:t xml:space="preserve"> </w:t>
      </w:r>
      <w:r>
        <w:rPr>
          <w:rFonts w:ascii="Calibri" w:eastAsia="Calibri" w:hAnsi="Calibri" w:cs="Calibri"/>
          <w:b/>
          <w:sz w:val="28"/>
          <w:szCs w:val="28"/>
        </w:rPr>
        <w:t>Customer data base</w:t>
      </w:r>
    </w:p>
    <w:p w:rsidR="00161ECC" w:rsidRDefault="003A2EA1">
      <w:pPr>
        <w:spacing w:before="6"/>
        <w:ind w:left="2052"/>
        <w:rPr>
          <w:rFonts w:ascii="Calibri" w:eastAsia="Calibri" w:hAnsi="Calibri" w:cs="Calibri"/>
          <w:sz w:val="28"/>
          <w:szCs w:val="28"/>
        </w:rPr>
      </w:pPr>
      <w:r>
        <w:rPr>
          <w:sz w:val="28"/>
          <w:szCs w:val="28"/>
        </w:rPr>
        <w:t xml:space="preserve"> </w:t>
      </w:r>
      <w:r>
        <w:rPr>
          <w:rFonts w:ascii="Calibri" w:eastAsia="Calibri" w:hAnsi="Calibri" w:cs="Calibri"/>
          <w:b/>
          <w:sz w:val="28"/>
          <w:szCs w:val="28"/>
        </w:rPr>
        <w:t>Data access</w:t>
      </w:r>
    </w:p>
    <w:p w:rsidR="00161ECC" w:rsidRDefault="003A2EA1">
      <w:pPr>
        <w:spacing w:before="3"/>
        <w:ind w:left="2052"/>
        <w:rPr>
          <w:rFonts w:ascii="Calibri" w:eastAsia="Calibri" w:hAnsi="Calibri" w:cs="Calibri"/>
          <w:sz w:val="28"/>
          <w:szCs w:val="28"/>
        </w:rPr>
      </w:pPr>
      <w:r>
        <w:rPr>
          <w:sz w:val="28"/>
          <w:szCs w:val="28"/>
        </w:rPr>
        <w:t xml:space="preserve"> </w:t>
      </w:r>
      <w:r>
        <w:rPr>
          <w:rFonts w:ascii="Calibri" w:eastAsia="Calibri" w:hAnsi="Calibri" w:cs="Calibri"/>
          <w:b/>
          <w:sz w:val="28"/>
          <w:szCs w:val="28"/>
        </w:rPr>
        <w:t>Security</w:t>
      </w:r>
    </w:p>
    <w:p w:rsidR="00890AA3" w:rsidRDefault="003A2EA1">
      <w:pPr>
        <w:spacing w:before="7"/>
      </w:pPr>
      <w:r>
        <w:br w:type="column"/>
      </w:r>
    </w:p>
    <w:p w:rsidR="00161ECC" w:rsidRDefault="003A2EA1">
      <w:pPr>
        <w:spacing w:before="7"/>
        <w:rPr>
          <w:rFonts w:ascii="Calibri" w:eastAsia="Calibri" w:hAnsi="Calibri" w:cs="Calibri"/>
          <w:sz w:val="24"/>
          <w:szCs w:val="24"/>
        </w:rPr>
      </w:pPr>
      <w:r>
        <w:rPr>
          <w:rFonts w:ascii="Calibri" w:eastAsia="Calibri" w:hAnsi="Calibri" w:cs="Calibri"/>
          <w:b/>
          <w:sz w:val="24"/>
          <w:szCs w:val="24"/>
        </w:rPr>
        <w:t xml:space="preserve">1.  </w:t>
      </w:r>
      <w:proofErr w:type="spellStart"/>
      <w:r>
        <w:rPr>
          <w:rFonts w:ascii="Calibri" w:eastAsia="Calibri" w:hAnsi="Calibri" w:cs="Calibri"/>
          <w:b/>
          <w:sz w:val="24"/>
          <w:szCs w:val="24"/>
        </w:rPr>
        <w:t>Mennat-allah</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hussien</w:t>
      </w:r>
      <w:proofErr w:type="spellEnd"/>
      <w:r>
        <w:rPr>
          <w:rFonts w:ascii="Calibri" w:eastAsia="Calibri" w:hAnsi="Calibri" w:cs="Calibri"/>
          <w:b/>
          <w:sz w:val="24"/>
          <w:szCs w:val="24"/>
        </w:rPr>
        <w:t xml:space="preserve"> </w:t>
      </w:r>
      <w:proofErr w:type="spellStart"/>
      <w:proofErr w:type="gramStart"/>
      <w:r>
        <w:rPr>
          <w:rFonts w:ascii="Calibri" w:eastAsia="Calibri" w:hAnsi="Calibri" w:cs="Calibri"/>
          <w:b/>
          <w:sz w:val="24"/>
          <w:szCs w:val="24"/>
        </w:rPr>
        <w:t>ali</w:t>
      </w:r>
      <w:proofErr w:type="spellEnd"/>
      <w:proofErr w:type="gramEnd"/>
    </w:p>
    <w:p w:rsidR="00161ECC" w:rsidRDefault="003A2EA1">
      <w:pPr>
        <w:rPr>
          <w:rFonts w:ascii="Calibri" w:eastAsia="Calibri" w:hAnsi="Calibri" w:cs="Calibri"/>
          <w:sz w:val="24"/>
          <w:szCs w:val="24"/>
        </w:rPr>
      </w:pPr>
      <w:r>
        <w:rPr>
          <w:rFonts w:ascii="Calibri" w:eastAsia="Calibri" w:hAnsi="Calibri" w:cs="Calibri"/>
          <w:b/>
          <w:sz w:val="24"/>
          <w:szCs w:val="24"/>
        </w:rPr>
        <w:t xml:space="preserve">2.  </w:t>
      </w:r>
      <w:proofErr w:type="spellStart"/>
      <w:r>
        <w:rPr>
          <w:rFonts w:ascii="Calibri" w:eastAsia="Calibri" w:hAnsi="Calibri" w:cs="Calibri"/>
          <w:b/>
          <w:sz w:val="24"/>
          <w:szCs w:val="24"/>
        </w:rPr>
        <w:t>Mennat-allah</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Ayman</w:t>
      </w:r>
      <w:proofErr w:type="spellEnd"/>
    </w:p>
    <w:p w:rsidR="00161ECC" w:rsidRDefault="003A2EA1">
      <w:pPr>
        <w:ind w:left="283"/>
        <w:rPr>
          <w:rFonts w:ascii="Calibri" w:eastAsia="Calibri" w:hAnsi="Calibri" w:cs="Calibri"/>
          <w:sz w:val="24"/>
          <w:szCs w:val="24"/>
        </w:rPr>
      </w:pPr>
      <w:r>
        <w:rPr>
          <w:rFonts w:ascii="Calibri" w:eastAsia="Calibri" w:hAnsi="Calibri" w:cs="Calibri"/>
          <w:b/>
          <w:sz w:val="24"/>
          <w:szCs w:val="24"/>
        </w:rPr>
        <w:t>Muhammed</w:t>
      </w:r>
    </w:p>
    <w:p w:rsidR="00161ECC" w:rsidRDefault="003A2EA1">
      <w:pPr>
        <w:rPr>
          <w:rFonts w:ascii="Calibri" w:eastAsia="Calibri" w:hAnsi="Calibri" w:cs="Calibri"/>
          <w:sz w:val="24"/>
          <w:szCs w:val="24"/>
        </w:rPr>
      </w:pPr>
      <w:r>
        <w:rPr>
          <w:rFonts w:ascii="Calibri" w:eastAsia="Calibri" w:hAnsi="Calibri" w:cs="Calibri"/>
          <w:b/>
          <w:sz w:val="24"/>
          <w:szCs w:val="24"/>
        </w:rPr>
        <w:t>3.  Mona Mahmoud Abel-Hafez</w:t>
      </w:r>
    </w:p>
    <w:p w:rsidR="00161ECC" w:rsidRDefault="003A2EA1">
      <w:pPr>
        <w:rPr>
          <w:rFonts w:ascii="Calibri" w:eastAsia="Calibri" w:hAnsi="Calibri" w:cs="Calibri"/>
          <w:sz w:val="24"/>
          <w:szCs w:val="24"/>
        </w:rPr>
      </w:pPr>
      <w:r>
        <w:rPr>
          <w:rFonts w:ascii="Calibri" w:eastAsia="Calibri" w:hAnsi="Calibri" w:cs="Calibri"/>
          <w:b/>
          <w:sz w:val="24"/>
          <w:szCs w:val="24"/>
        </w:rPr>
        <w:t xml:space="preserve">4.  Salma </w:t>
      </w:r>
      <w:proofErr w:type="spellStart"/>
      <w:r>
        <w:rPr>
          <w:rFonts w:ascii="Calibri" w:eastAsia="Calibri" w:hAnsi="Calibri" w:cs="Calibri"/>
          <w:b/>
          <w:sz w:val="24"/>
          <w:szCs w:val="24"/>
        </w:rPr>
        <w:t>Hesham</w:t>
      </w:r>
      <w:proofErr w:type="spellEnd"/>
      <w:r>
        <w:rPr>
          <w:rFonts w:ascii="Calibri" w:eastAsia="Calibri" w:hAnsi="Calibri" w:cs="Calibri"/>
          <w:b/>
          <w:sz w:val="24"/>
          <w:szCs w:val="24"/>
        </w:rPr>
        <w:t xml:space="preserve"> Salah</w:t>
      </w:r>
    </w:p>
    <w:p w:rsidR="00161ECC" w:rsidRDefault="003A2EA1">
      <w:pPr>
        <w:rPr>
          <w:rFonts w:ascii="Calibri" w:eastAsia="Calibri" w:hAnsi="Calibri" w:cs="Calibri"/>
          <w:sz w:val="24"/>
          <w:szCs w:val="24"/>
        </w:rPr>
      </w:pPr>
      <w:r>
        <w:rPr>
          <w:rFonts w:ascii="Calibri" w:eastAsia="Calibri" w:hAnsi="Calibri" w:cs="Calibri"/>
          <w:b/>
          <w:sz w:val="24"/>
          <w:szCs w:val="24"/>
        </w:rPr>
        <w:t xml:space="preserve">5.  </w:t>
      </w:r>
      <w:proofErr w:type="spellStart"/>
      <w:r>
        <w:rPr>
          <w:rFonts w:ascii="Calibri" w:eastAsia="Calibri" w:hAnsi="Calibri" w:cs="Calibri"/>
          <w:b/>
          <w:sz w:val="24"/>
          <w:szCs w:val="24"/>
        </w:rPr>
        <w:t>Esraa</w:t>
      </w:r>
      <w:proofErr w:type="spellEnd"/>
      <w:r>
        <w:rPr>
          <w:rFonts w:ascii="Calibri" w:eastAsia="Calibri" w:hAnsi="Calibri" w:cs="Calibri"/>
          <w:b/>
          <w:sz w:val="24"/>
          <w:szCs w:val="24"/>
        </w:rPr>
        <w:t xml:space="preserve"> Mohsen Salah Ali</w:t>
      </w:r>
    </w:p>
    <w:p w:rsidR="00161ECC" w:rsidRDefault="003A2EA1">
      <w:pPr>
        <w:rPr>
          <w:rFonts w:ascii="Calibri" w:eastAsia="Calibri" w:hAnsi="Calibri" w:cs="Calibri"/>
          <w:sz w:val="24"/>
          <w:szCs w:val="24"/>
        </w:rPr>
        <w:sectPr w:rsidR="00161ECC">
          <w:type w:val="continuous"/>
          <w:pgSz w:w="12240" w:h="15840"/>
          <w:pgMar w:top="1480" w:right="1320" w:bottom="280" w:left="1340" w:header="720" w:footer="720" w:gutter="0"/>
          <w:cols w:num="2" w:space="720" w:equalWidth="0">
            <w:col w:w="4583" w:space="1473"/>
            <w:col w:w="3524"/>
          </w:cols>
        </w:sectPr>
      </w:pPr>
      <w:r>
        <w:rPr>
          <w:rFonts w:ascii="Calibri" w:eastAsia="Calibri" w:hAnsi="Calibri" w:cs="Calibri"/>
          <w:b/>
          <w:sz w:val="24"/>
          <w:szCs w:val="24"/>
        </w:rPr>
        <w:t xml:space="preserve">6.  </w:t>
      </w:r>
      <w:proofErr w:type="spellStart"/>
      <w:r>
        <w:rPr>
          <w:rFonts w:ascii="Calibri" w:eastAsia="Calibri" w:hAnsi="Calibri" w:cs="Calibri"/>
          <w:b/>
          <w:sz w:val="24"/>
          <w:szCs w:val="24"/>
        </w:rPr>
        <w:t>Haidy</w:t>
      </w:r>
      <w:proofErr w:type="spellEnd"/>
      <w:r>
        <w:rPr>
          <w:rFonts w:ascii="Calibri" w:eastAsia="Calibri" w:hAnsi="Calibri" w:cs="Calibri"/>
          <w:b/>
          <w:sz w:val="24"/>
          <w:szCs w:val="24"/>
        </w:rPr>
        <w:t xml:space="preserve"> Samir El-</w:t>
      </w:r>
      <w:proofErr w:type="spellStart"/>
      <w:r>
        <w:rPr>
          <w:rFonts w:ascii="Calibri" w:eastAsia="Calibri" w:hAnsi="Calibri" w:cs="Calibri"/>
          <w:b/>
          <w:sz w:val="24"/>
          <w:szCs w:val="24"/>
        </w:rPr>
        <w:t>Sayed</w:t>
      </w:r>
      <w:proofErr w:type="spellEnd"/>
    </w:p>
    <w:p w:rsidR="00161ECC" w:rsidRDefault="00A9531E">
      <w:pPr>
        <w:spacing w:before="7" w:line="160" w:lineRule="exact"/>
        <w:rPr>
          <w:sz w:val="17"/>
          <w:szCs w:val="17"/>
        </w:rPr>
      </w:pPr>
      <w:r>
        <w:lastRenderedPageBreak/>
        <w:pict>
          <v:group id="_x0000_s1076" style="position:absolute;margin-left:23.95pt;margin-top:23.45pt;width:564.2pt;height:745.15pt;z-index:-251641856;mso-position-horizontal-relative:page;mso-position-vertical-relative:page" coordorigin="479,469" coordsize="11284,14903">
            <v:shape id="_x0000_s1080" style="position:absolute;left:499;top:490;width:11244;height:0" coordorigin="499,490" coordsize="11244,0" path="m499,490r11244,e" filled="f" strokecolor="#4f81bc" strokeweight="1.06pt">
              <v:path arrowok="t"/>
            </v:shape>
            <v:shape id="_x0000_s1079" style="position:absolute;left:490;top:480;width:0;height:14882" coordorigin="490,480" coordsize="0,14882" path="m490,480r,14882e" filled="f" strokecolor="#4f81bc" strokeweight="1.06pt">
              <v:path arrowok="t"/>
            </v:shape>
            <v:shape id="_x0000_s1078" style="position:absolute;left:11752;top:480;width:0;height:14882" coordorigin="11752,480" coordsize="0,14882" path="m11752,480r,14882e" filled="f" strokecolor="#4f81bc" strokeweight="1.06pt">
              <v:path arrowok="t"/>
            </v:shape>
            <v:shape id="_x0000_s1077" style="position:absolute;left:499;top:15352;width:11244;height:0" coordorigin="499,15352" coordsize="11244,0" path="m499,15352r11244,e" filled="f" strokecolor="#4f81bc" strokeweight="1.06pt">
              <v:path arrowok="t"/>
            </v:shape>
            <w10:wrap anchorx="page" anchory="page"/>
          </v:group>
        </w:pict>
      </w:r>
    </w:p>
    <w:p w:rsidR="00161ECC" w:rsidRDefault="00A9531E" w:rsidP="00BE62CC">
      <w:pPr>
        <w:spacing w:before="19"/>
        <w:rPr>
          <w:rFonts w:ascii="Cambria" w:eastAsia="Cambria" w:hAnsi="Cambria" w:cs="Cambria"/>
          <w:sz w:val="44"/>
          <w:szCs w:val="44"/>
        </w:rPr>
      </w:pPr>
      <w:r>
        <w:pict>
          <v:group id="_x0000_s1031" style="position:absolute;margin-left:23.95pt;margin-top:23.45pt;width:564.2pt;height:745.15pt;z-index:-251640832;mso-position-horizontal-relative:page;mso-position-vertical-relative:page" coordorigin="479,469" coordsize="11284,14903">
            <v:shape id="_x0000_s1035" style="position:absolute;left:499;top:490;width:11244;height:0" coordorigin="499,490" coordsize="11244,0" path="m499,490r11244,e" filled="f" strokecolor="#4f81bc" strokeweight="1.06pt">
              <v:path arrowok="t"/>
            </v:shape>
            <v:shape id="_x0000_s1034" style="position:absolute;left:490;top:480;width:0;height:14882" coordorigin="490,480" coordsize="0,14882" path="m490,480r,14882e" filled="f" strokecolor="#4f81bc" strokeweight="1.06pt">
              <v:path arrowok="t"/>
            </v:shape>
            <v:shape id="_x0000_s1033" style="position:absolute;left:11752;top:480;width:0;height:14882" coordorigin="11752,480" coordsize="0,14882" path="m11752,480r,14882e" filled="f" strokecolor="#4f81bc" strokeweight="1.06pt">
              <v:path arrowok="t"/>
            </v:shape>
            <v:shape id="_x0000_s1032" style="position:absolute;left:499;top:15352;width:11244;height:0" coordorigin="499,15352" coordsize="11244,0" path="m499,15352r11244,e" filled="f" strokecolor="#4f81bc" strokeweight="1.06pt">
              <v:path arrowok="t"/>
            </v:shape>
            <w10:wrap anchorx="page" anchory="page"/>
          </v:group>
        </w:pict>
      </w:r>
      <w:r w:rsidR="00BE62CC">
        <w:rPr>
          <w:color w:val="365F91"/>
          <w:sz w:val="44"/>
          <w:szCs w:val="44"/>
        </w:rPr>
        <w:t xml:space="preserve"> </w:t>
      </w:r>
      <w:r w:rsidR="003A2EA1">
        <w:rPr>
          <w:rFonts w:ascii="Cambria" w:eastAsia="Cambria" w:hAnsi="Cambria" w:cs="Cambria"/>
          <w:b/>
          <w:color w:val="365F91"/>
          <w:w w:val="99"/>
          <w:sz w:val="44"/>
          <w:szCs w:val="44"/>
        </w:rPr>
        <w:t>Tools</w:t>
      </w:r>
    </w:p>
    <w:p w:rsidR="00161ECC" w:rsidRDefault="003A2EA1">
      <w:pPr>
        <w:spacing w:before="72"/>
        <w:ind w:left="100" w:right="72"/>
        <w:jc w:val="both"/>
        <w:rPr>
          <w:rFonts w:ascii="Calibri" w:eastAsia="Calibri" w:hAnsi="Calibri" w:cs="Calibri"/>
          <w:sz w:val="28"/>
          <w:szCs w:val="28"/>
        </w:rPr>
      </w:pPr>
      <w:r>
        <w:rPr>
          <w:rFonts w:ascii="Calibri" w:eastAsia="Calibri" w:hAnsi="Calibri" w:cs="Calibri"/>
          <w:sz w:val="28"/>
          <w:szCs w:val="28"/>
        </w:rPr>
        <w:t>Startups on the clouds will be developed using open source tools, languages and servers. Commercial tools will be used in case there is no open source alternative. This will decrease the cost especially for long term operation.</w:t>
      </w:r>
    </w:p>
    <w:p w:rsidR="00161ECC" w:rsidRDefault="003A2EA1">
      <w:pPr>
        <w:spacing w:before="1" w:line="340" w:lineRule="exact"/>
        <w:ind w:left="100" w:right="70"/>
        <w:jc w:val="both"/>
        <w:rPr>
          <w:rFonts w:ascii="Calibri" w:eastAsia="Calibri" w:hAnsi="Calibri" w:cs="Calibri"/>
          <w:sz w:val="28"/>
          <w:szCs w:val="28"/>
        </w:rPr>
      </w:pPr>
      <w:r>
        <w:rPr>
          <w:rFonts w:ascii="Calibri" w:eastAsia="Calibri" w:hAnsi="Calibri" w:cs="Calibri"/>
          <w:sz w:val="28"/>
          <w:szCs w:val="28"/>
        </w:rPr>
        <w:t>The  languages  we  are  using  are:  HTML,  CSS,  PHP  native,  MY  SQL,  JavaScript especially J Query and Ajax.</w:t>
      </w:r>
    </w:p>
    <w:p w:rsidR="00161ECC" w:rsidRDefault="003A2EA1">
      <w:pPr>
        <w:spacing w:before="1"/>
        <w:ind w:left="100" w:right="3903"/>
        <w:jc w:val="both"/>
        <w:rPr>
          <w:rFonts w:ascii="Calibri" w:eastAsia="Calibri" w:hAnsi="Calibri" w:cs="Calibri"/>
          <w:sz w:val="28"/>
          <w:szCs w:val="28"/>
        </w:rPr>
      </w:pPr>
      <w:r>
        <w:rPr>
          <w:rFonts w:ascii="Calibri" w:eastAsia="Calibri" w:hAnsi="Calibri" w:cs="Calibri"/>
          <w:sz w:val="28"/>
          <w:szCs w:val="28"/>
        </w:rPr>
        <w:t>The site we use to upload our work on is GitHub.</w:t>
      </w:r>
    </w:p>
    <w:p w:rsidR="00161ECC" w:rsidRDefault="00161ECC">
      <w:pPr>
        <w:spacing w:before="1" w:line="120" w:lineRule="exact"/>
        <w:rPr>
          <w:sz w:val="13"/>
          <w:szCs w:val="13"/>
        </w:rPr>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A9531E">
      <w:pPr>
        <w:spacing w:before="40"/>
        <w:ind w:left="116"/>
        <w:rPr>
          <w:rFonts w:ascii="Cambria" w:eastAsia="Cambria" w:hAnsi="Cambria" w:cs="Cambria"/>
          <w:sz w:val="44"/>
          <w:szCs w:val="44"/>
        </w:rPr>
      </w:pPr>
      <w:r>
        <w:pict>
          <v:group id="_x0000_s1026" style="position:absolute;left:0;text-align:left;margin-left:23.95pt;margin-top:23.45pt;width:564.2pt;height:745.15pt;z-index:-251639808;mso-position-horizontal-relative:page;mso-position-vertical-relative:page" coordorigin="479,469" coordsize="11284,14903">
            <v:shape id="_x0000_s1030" style="position:absolute;left:499;top:490;width:11244;height:0" coordorigin="499,490" coordsize="11244,0" path="m499,490r11244,e" filled="f" strokecolor="#4f81bc" strokeweight="1.06pt">
              <v:path arrowok="t"/>
            </v:shape>
            <v:shape id="_x0000_s1029" style="position:absolute;left:490;top:480;width:0;height:14882" coordorigin="490,480" coordsize="0,14882" path="m490,480r,14882e" filled="f" strokecolor="#4f81bc" strokeweight="1.06pt">
              <v:path arrowok="t"/>
            </v:shape>
            <v:shape id="_x0000_s1028" style="position:absolute;left:11752;top:480;width:0;height:14882" coordorigin="11752,480" coordsize="0,14882" path="m11752,480r,14882e" filled="f" strokecolor="#4f81bc" strokeweight="1.06pt">
              <v:path arrowok="t"/>
            </v:shape>
            <v:shape id="_x0000_s1027" style="position:absolute;left:499;top:15352;width:11244;height:0" coordorigin="499,15352" coordsize="11244,0" path="m499,15352r11244,e" filled="f" strokecolor="#4f81bc" strokeweight="1.06pt">
              <v:path arrowok="t"/>
            </v:shape>
            <w10:wrap anchorx="page" anchory="page"/>
          </v:group>
        </w:pict>
      </w:r>
      <w:r w:rsidR="003A2EA1">
        <w:rPr>
          <w:rFonts w:ascii="Cambria" w:eastAsia="Cambria" w:hAnsi="Cambria" w:cs="Cambria"/>
          <w:b/>
          <w:color w:val="365F91"/>
          <w:w w:val="99"/>
          <w:sz w:val="44"/>
          <w:szCs w:val="44"/>
        </w:rPr>
        <w:t>References</w:t>
      </w:r>
    </w:p>
    <w:p w:rsidR="00161ECC" w:rsidRDefault="003A2EA1">
      <w:pPr>
        <w:spacing w:before="74" w:line="276" w:lineRule="auto"/>
        <w:ind w:left="740" w:right="653" w:hanging="360"/>
        <w:rPr>
          <w:rFonts w:ascii="Calibri" w:eastAsia="Calibri" w:hAnsi="Calibri" w:cs="Calibri"/>
          <w:sz w:val="28"/>
          <w:szCs w:val="28"/>
        </w:rPr>
      </w:pPr>
      <w:r>
        <w:rPr>
          <w:rFonts w:ascii="Calibri" w:eastAsia="Calibri" w:hAnsi="Calibri" w:cs="Calibri"/>
          <w:sz w:val="28"/>
          <w:szCs w:val="28"/>
        </w:rPr>
        <w:t xml:space="preserve">1.  </w:t>
      </w:r>
      <w:hyperlink r:id="rId23">
        <w:r>
          <w:rPr>
            <w:rFonts w:ascii="Calibri" w:eastAsia="Calibri" w:hAnsi="Calibri" w:cs="Calibri"/>
            <w:color w:val="0000FF"/>
            <w:sz w:val="28"/>
            <w:szCs w:val="28"/>
            <w:u w:val="thick" w:color="0000FF"/>
          </w:rPr>
          <w:t>https://www.searchenginejournal.com/sej-annual-report-state-digital-</w:t>
        </w:r>
      </w:hyperlink>
      <w:r>
        <w:rPr>
          <w:rFonts w:ascii="Calibri" w:eastAsia="Calibri" w:hAnsi="Calibri" w:cs="Calibri"/>
          <w:color w:val="0000FF"/>
          <w:sz w:val="28"/>
          <w:szCs w:val="28"/>
        </w:rPr>
        <w:t xml:space="preserve"> </w:t>
      </w:r>
      <w:hyperlink r:id="rId24">
        <w:r>
          <w:rPr>
            <w:rFonts w:ascii="Calibri" w:eastAsia="Calibri" w:hAnsi="Calibri" w:cs="Calibri"/>
            <w:color w:val="0000FF"/>
            <w:sz w:val="28"/>
            <w:szCs w:val="28"/>
            <w:u w:val="thick" w:color="0000FF"/>
          </w:rPr>
          <w:t>marketing-2017-data/187577/</w:t>
        </w:r>
      </w:hyperlink>
    </w:p>
    <w:p w:rsidR="00161ECC" w:rsidRDefault="003A2EA1">
      <w:pPr>
        <w:spacing w:before="7"/>
        <w:ind w:left="380"/>
        <w:rPr>
          <w:rFonts w:ascii="Calibri" w:eastAsia="Calibri" w:hAnsi="Calibri" w:cs="Calibri"/>
          <w:sz w:val="28"/>
          <w:szCs w:val="28"/>
        </w:rPr>
      </w:pPr>
      <w:r>
        <w:rPr>
          <w:rFonts w:ascii="Calibri" w:eastAsia="Calibri" w:hAnsi="Calibri" w:cs="Calibri"/>
          <w:sz w:val="28"/>
          <w:szCs w:val="28"/>
        </w:rPr>
        <w:t xml:space="preserve">2.  </w:t>
      </w:r>
      <w:hyperlink r:id="rId25">
        <w:r>
          <w:rPr>
            <w:rFonts w:ascii="Calibri" w:eastAsia="Calibri" w:hAnsi="Calibri" w:cs="Calibri"/>
            <w:color w:val="0000FF"/>
            <w:sz w:val="28"/>
            <w:szCs w:val="28"/>
            <w:u w:val="thick" w:color="0000FF"/>
          </w:rPr>
          <w:t>https://bootstrappingecommerce.com/startup-business-ideas/</w:t>
        </w:r>
      </w:hyperlink>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rsidP="005B767C">
      <w:pPr>
        <w:spacing w:line="340" w:lineRule="exact"/>
        <w:ind w:right="118"/>
        <w:rPr>
          <w:rFonts w:ascii="Calibri" w:eastAsia="Calibri" w:hAnsi="Calibri" w:cs="Calibri"/>
          <w:sz w:val="28"/>
          <w:szCs w:val="28"/>
        </w:rPr>
      </w:pPr>
    </w:p>
    <w:sectPr w:rsidR="00161ECC">
      <w:pgSz w:w="12240" w:h="15840"/>
      <w:pgMar w:top="1400" w:right="1320" w:bottom="280" w:left="14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31E" w:rsidRDefault="00A9531E" w:rsidP="00C82439">
      <w:r>
        <w:separator/>
      </w:r>
    </w:p>
  </w:endnote>
  <w:endnote w:type="continuationSeparator" w:id="0">
    <w:p w:rsidR="00A9531E" w:rsidRDefault="00A9531E" w:rsidP="00C8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775759"/>
      <w:docPartObj>
        <w:docPartGallery w:val="Page Numbers (Bottom of Page)"/>
        <w:docPartUnique/>
      </w:docPartObj>
    </w:sdtPr>
    <w:sdtEndPr>
      <w:rPr>
        <w:noProof/>
      </w:rPr>
    </w:sdtEndPr>
    <w:sdtContent>
      <w:p w:rsidR="00C82439" w:rsidRDefault="00C82439">
        <w:pPr>
          <w:pStyle w:val="Footer"/>
          <w:jc w:val="right"/>
        </w:pPr>
        <w:r>
          <w:fldChar w:fldCharType="begin"/>
        </w:r>
        <w:r>
          <w:instrText xml:space="preserve"> PAGE   \* MERGEFORMAT </w:instrText>
        </w:r>
        <w:r>
          <w:fldChar w:fldCharType="separate"/>
        </w:r>
        <w:r w:rsidR="00C9096F">
          <w:rPr>
            <w:noProof/>
          </w:rPr>
          <w:t>14</w:t>
        </w:r>
        <w:r>
          <w:rPr>
            <w:noProof/>
          </w:rPr>
          <w:fldChar w:fldCharType="end"/>
        </w:r>
      </w:p>
    </w:sdtContent>
  </w:sdt>
  <w:p w:rsidR="00C82439" w:rsidRDefault="00C82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31E" w:rsidRDefault="00A9531E" w:rsidP="00C82439">
      <w:r>
        <w:separator/>
      </w:r>
    </w:p>
  </w:footnote>
  <w:footnote w:type="continuationSeparator" w:id="0">
    <w:p w:rsidR="00A9531E" w:rsidRDefault="00A9531E" w:rsidP="00C824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74A64"/>
    <w:multiLevelType w:val="hybridMultilevel"/>
    <w:tmpl w:val="6F465FCE"/>
    <w:lvl w:ilvl="0" w:tplc="F1D2B6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36703"/>
    <w:multiLevelType w:val="hybridMultilevel"/>
    <w:tmpl w:val="4FB4441A"/>
    <w:lvl w:ilvl="0" w:tplc="FCCE27E6">
      <w:numFmt w:val="bullet"/>
      <w:lvlText w:val="-"/>
      <w:lvlJc w:val="left"/>
      <w:pPr>
        <w:ind w:left="849" w:hanging="149"/>
      </w:pPr>
      <w:rPr>
        <w:rFonts w:ascii="Calibri" w:eastAsia="Calibri" w:hAnsi="Calibri" w:cs="Calibri" w:hint="default"/>
        <w:w w:val="100"/>
        <w:sz w:val="28"/>
        <w:szCs w:val="28"/>
        <w:lang w:val="en-US" w:eastAsia="en-US" w:bidi="en-US"/>
      </w:rPr>
    </w:lvl>
    <w:lvl w:ilvl="1" w:tplc="ECAC0C7E">
      <w:numFmt w:val="bullet"/>
      <w:lvlText w:val="•"/>
      <w:lvlJc w:val="left"/>
      <w:pPr>
        <w:ind w:left="1042" w:hanging="261"/>
      </w:pPr>
      <w:rPr>
        <w:rFonts w:ascii="Calibri" w:eastAsia="Calibri" w:hAnsi="Calibri" w:cs="Calibri" w:hint="default"/>
        <w:b/>
        <w:bCs/>
        <w:w w:val="100"/>
        <w:sz w:val="36"/>
        <w:szCs w:val="36"/>
        <w:lang w:val="en-US" w:eastAsia="en-US" w:bidi="en-US"/>
      </w:rPr>
    </w:lvl>
    <w:lvl w:ilvl="2" w:tplc="AB845A32">
      <w:numFmt w:val="bullet"/>
      <w:lvlText w:val="•"/>
      <w:lvlJc w:val="left"/>
      <w:pPr>
        <w:ind w:left="2093" w:hanging="261"/>
      </w:pPr>
      <w:rPr>
        <w:lang w:val="en-US" w:eastAsia="en-US" w:bidi="en-US"/>
      </w:rPr>
    </w:lvl>
    <w:lvl w:ilvl="3" w:tplc="C23AB02A">
      <w:numFmt w:val="bullet"/>
      <w:lvlText w:val="•"/>
      <w:lvlJc w:val="left"/>
      <w:pPr>
        <w:ind w:left="3146" w:hanging="261"/>
      </w:pPr>
      <w:rPr>
        <w:lang w:val="en-US" w:eastAsia="en-US" w:bidi="en-US"/>
      </w:rPr>
    </w:lvl>
    <w:lvl w:ilvl="4" w:tplc="DC5EAE8A">
      <w:numFmt w:val="bullet"/>
      <w:lvlText w:val="•"/>
      <w:lvlJc w:val="left"/>
      <w:pPr>
        <w:ind w:left="4200" w:hanging="261"/>
      </w:pPr>
      <w:rPr>
        <w:lang w:val="en-US" w:eastAsia="en-US" w:bidi="en-US"/>
      </w:rPr>
    </w:lvl>
    <w:lvl w:ilvl="5" w:tplc="667C375C">
      <w:numFmt w:val="bullet"/>
      <w:lvlText w:val="•"/>
      <w:lvlJc w:val="left"/>
      <w:pPr>
        <w:ind w:left="5253" w:hanging="261"/>
      </w:pPr>
      <w:rPr>
        <w:lang w:val="en-US" w:eastAsia="en-US" w:bidi="en-US"/>
      </w:rPr>
    </w:lvl>
    <w:lvl w:ilvl="6" w:tplc="0FF211B8">
      <w:numFmt w:val="bullet"/>
      <w:lvlText w:val="•"/>
      <w:lvlJc w:val="left"/>
      <w:pPr>
        <w:ind w:left="6306" w:hanging="261"/>
      </w:pPr>
      <w:rPr>
        <w:lang w:val="en-US" w:eastAsia="en-US" w:bidi="en-US"/>
      </w:rPr>
    </w:lvl>
    <w:lvl w:ilvl="7" w:tplc="116A50A6">
      <w:numFmt w:val="bullet"/>
      <w:lvlText w:val="•"/>
      <w:lvlJc w:val="left"/>
      <w:pPr>
        <w:ind w:left="7360" w:hanging="261"/>
      </w:pPr>
      <w:rPr>
        <w:lang w:val="en-US" w:eastAsia="en-US" w:bidi="en-US"/>
      </w:rPr>
    </w:lvl>
    <w:lvl w:ilvl="8" w:tplc="61161270">
      <w:numFmt w:val="bullet"/>
      <w:lvlText w:val="•"/>
      <w:lvlJc w:val="left"/>
      <w:pPr>
        <w:ind w:left="8413" w:hanging="261"/>
      </w:pPr>
      <w:rPr>
        <w:lang w:val="en-US" w:eastAsia="en-US" w:bidi="en-US"/>
      </w:rPr>
    </w:lvl>
  </w:abstractNum>
  <w:abstractNum w:abstractNumId="2">
    <w:nsid w:val="3A297B44"/>
    <w:multiLevelType w:val="hybridMultilevel"/>
    <w:tmpl w:val="EFAE6596"/>
    <w:lvl w:ilvl="0" w:tplc="0C6618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520C0"/>
    <w:multiLevelType w:val="hybridMultilevel"/>
    <w:tmpl w:val="3536E8BE"/>
    <w:lvl w:ilvl="0" w:tplc="CFA69E8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3F4E653D"/>
    <w:multiLevelType w:val="hybridMultilevel"/>
    <w:tmpl w:val="E84090E2"/>
    <w:lvl w:ilvl="0" w:tplc="1A6297D2">
      <w:start w:val="1"/>
      <w:numFmt w:val="decimal"/>
      <w:lvlText w:val="%1-"/>
      <w:lvlJc w:val="left"/>
      <w:pPr>
        <w:ind w:left="460" w:hanging="360"/>
      </w:pPr>
      <w:rPr>
        <w:rFonts w:hint="default"/>
        <w:w w:val="99"/>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nsid w:val="5E3267CE"/>
    <w:multiLevelType w:val="hybridMultilevel"/>
    <w:tmpl w:val="4010EFD2"/>
    <w:lvl w:ilvl="0" w:tplc="CFA69E8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C76269"/>
    <w:multiLevelType w:val="multilevel"/>
    <w:tmpl w:val="56D2320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61ECC"/>
    <w:rsid w:val="00001D72"/>
    <w:rsid w:val="00020A86"/>
    <w:rsid w:val="00050651"/>
    <w:rsid w:val="0006757E"/>
    <w:rsid w:val="000A5DA6"/>
    <w:rsid w:val="000B7C9F"/>
    <w:rsid w:val="00142A63"/>
    <w:rsid w:val="00161ECC"/>
    <w:rsid w:val="001D291C"/>
    <w:rsid w:val="00205E34"/>
    <w:rsid w:val="002412C2"/>
    <w:rsid w:val="00331121"/>
    <w:rsid w:val="003A1623"/>
    <w:rsid w:val="003A2EA1"/>
    <w:rsid w:val="003C2690"/>
    <w:rsid w:val="004D5942"/>
    <w:rsid w:val="00506666"/>
    <w:rsid w:val="00561F2F"/>
    <w:rsid w:val="005B767C"/>
    <w:rsid w:val="005D7F78"/>
    <w:rsid w:val="00692AC6"/>
    <w:rsid w:val="006C28F5"/>
    <w:rsid w:val="00755A6A"/>
    <w:rsid w:val="0078400F"/>
    <w:rsid w:val="00812AF9"/>
    <w:rsid w:val="00840EC7"/>
    <w:rsid w:val="008545ED"/>
    <w:rsid w:val="00890AA3"/>
    <w:rsid w:val="008F5DEF"/>
    <w:rsid w:val="00912C6C"/>
    <w:rsid w:val="00936A55"/>
    <w:rsid w:val="00977221"/>
    <w:rsid w:val="00A9531E"/>
    <w:rsid w:val="00AF662D"/>
    <w:rsid w:val="00B042CA"/>
    <w:rsid w:val="00B13B95"/>
    <w:rsid w:val="00B92042"/>
    <w:rsid w:val="00BE62CC"/>
    <w:rsid w:val="00C334A8"/>
    <w:rsid w:val="00C3521D"/>
    <w:rsid w:val="00C57839"/>
    <w:rsid w:val="00C82439"/>
    <w:rsid w:val="00C9096F"/>
    <w:rsid w:val="00CA3807"/>
    <w:rsid w:val="00CA435F"/>
    <w:rsid w:val="00CD1075"/>
    <w:rsid w:val="00CD6770"/>
    <w:rsid w:val="00DB081D"/>
    <w:rsid w:val="00DB7D40"/>
    <w:rsid w:val="00DE1890"/>
    <w:rsid w:val="00DE1D6E"/>
    <w:rsid w:val="00E52E67"/>
    <w:rsid w:val="00E60D07"/>
    <w:rsid w:val="00E74FDD"/>
    <w:rsid w:val="00F476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06666"/>
    <w:pPr>
      <w:ind w:left="720"/>
      <w:contextualSpacing/>
    </w:pPr>
  </w:style>
  <w:style w:type="paragraph" w:styleId="Header">
    <w:name w:val="header"/>
    <w:basedOn w:val="Normal"/>
    <w:link w:val="HeaderChar"/>
    <w:uiPriority w:val="99"/>
    <w:unhideWhenUsed/>
    <w:rsid w:val="00C82439"/>
    <w:pPr>
      <w:tabs>
        <w:tab w:val="center" w:pos="4680"/>
        <w:tab w:val="right" w:pos="9360"/>
      </w:tabs>
    </w:pPr>
  </w:style>
  <w:style w:type="character" w:customStyle="1" w:styleId="HeaderChar">
    <w:name w:val="Header Char"/>
    <w:basedOn w:val="DefaultParagraphFont"/>
    <w:link w:val="Header"/>
    <w:uiPriority w:val="99"/>
    <w:rsid w:val="00C82439"/>
  </w:style>
  <w:style w:type="paragraph" w:styleId="Footer">
    <w:name w:val="footer"/>
    <w:basedOn w:val="Normal"/>
    <w:link w:val="FooterChar"/>
    <w:uiPriority w:val="99"/>
    <w:unhideWhenUsed/>
    <w:rsid w:val="00C82439"/>
    <w:pPr>
      <w:tabs>
        <w:tab w:val="center" w:pos="4680"/>
        <w:tab w:val="right" w:pos="9360"/>
      </w:tabs>
    </w:pPr>
  </w:style>
  <w:style w:type="character" w:customStyle="1" w:styleId="FooterChar">
    <w:name w:val="Footer Char"/>
    <w:basedOn w:val="DefaultParagraphFont"/>
    <w:link w:val="Footer"/>
    <w:uiPriority w:val="99"/>
    <w:rsid w:val="00C82439"/>
  </w:style>
  <w:style w:type="paragraph" w:styleId="BodyText">
    <w:name w:val="Body Text"/>
    <w:basedOn w:val="Normal"/>
    <w:link w:val="BodyTextChar"/>
    <w:uiPriority w:val="1"/>
    <w:unhideWhenUsed/>
    <w:qFormat/>
    <w:rsid w:val="00CA435F"/>
    <w:pPr>
      <w:widowControl w:val="0"/>
      <w:autoSpaceDE w:val="0"/>
      <w:autoSpaceDN w:val="0"/>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CA435F"/>
    <w:rPr>
      <w:rFonts w:ascii="Calibri" w:eastAsia="Calibri" w:hAnsi="Calibri" w:cs="Calibri"/>
      <w:sz w:val="28"/>
      <w:szCs w:val="28"/>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06666"/>
    <w:pPr>
      <w:ind w:left="720"/>
      <w:contextualSpacing/>
    </w:pPr>
  </w:style>
  <w:style w:type="paragraph" w:styleId="Header">
    <w:name w:val="header"/>
    <w:basedOn w:val="Normal"/>
    <w:link w:val="HeaderChar"/>
    <w:uiPriority w:val="99"/>
    <w:unhideWhenUsed/>
    <w:rsid w:val="00C82439"/>
    <w:pPr>
      <w:tabs>
        <w:tab w:val="center" w:pos="4680"/>
        <w:tab w:val="right" w:pos="9360"/>
      </w:tabs>
    </w:pPr>
  </w:style>
  <w:style w:type="character" w:customStyle="1" w:styleId="HeaderChar">
    <w:name w:val="Header Char"/>
    <w:basedOn w:val="DefaultParagraphFont"/>
    <w:link w:val="Header"/>
    <w:uiPriority w:val="99"/>
    <w:rsid w:val="00C82439"/>
  </w:style>
  <w:style w:type="paragraph" w:styleId="Footer">
    <w:name w:val="footer"/>
    <w:basedOn w:val="Normal"/>
    <w:link w:val="FooterChar"/>
    <w:uiPriority w:val="99"/>
    <w:unhideWhenUsed/>
    <w:rsid w:val="00C82439"/>
    <w:pPr>
      <w:tabs>
        <w:tab w:val="center" w:pos="4680"/>
        <w:tab w:val="right" w:pos="9360"/>
      </w:tabs>
    </w:pPr>
  </w:style>
  <w:style w:type="character" w:customStyle="1" w:styleId="FooterChar">
    <w:name w:val="Footer Char"/>
    <w:basedOn w:val="DefaultParagraphFont"/>
    <w:link w:val="Footer"/>
    <w:uiPriority w:val="99"/>
    <w:rsid w:val="00C82439"/>
  </w:style>
  <w:style w:type="paragraph" w:styleId="BodyText">
    <w:name w:val="Body Text"/>
    <w:basedOn w:val="Normal"/>
    <w:link w:val="BodyTextChar"/>
    <w:uiPriority w:val="1"/>
    <w:unhideWhenUsed/>
    <w:qFormat/>
    <w:rsid w:val="00CA435F"/>
    <w:pPr>
      <w:widowControl w:val="0"/>
      <w:autoSpaceDE w:val="0"/>
      <w:autoSpaceDN w:val="0"/>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CA435F"/>
    <w:rPr>
      <w:rFonts w:ascii="Calibri" w:eastAsia="Calibri" w:hAnsi="Calibri" w:cs="Calibri"/>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42947">
      <w:bodyDiv w:val="1"/>
      <w:marLeft w:val="0"/>
      <w:marRight w:val="0"/>
      <w:marTop w:val="0"/>
      <w:marBottom w:val="0"/>
      <w:divBdr>
        <w:top w:val="none" w:sz="0" w:space="0" w:color="auto"/>
        <w:left w:val="none" w:sz="0" w:space="0" w:color="auto"/>
        <w:bottom w:val="none" w:sz="0" w:space="0" w:color="auto"/>
        <w:right w:val="none" w:sz="0" w:space="0" w:color="auto"/>
      </w:divBdr>
    </w:div>
    <w:div w:id="649286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Business_mode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Business" TargetMode="External"/><Relationship Id="rId25" Type="http://schemas.openxmlformats.org/officeDocument/2006/relationships/hyperlink" Target="https://bootstrappingecommerce.com/startup-business-ideas/" TargetMode="External"/><Relationship Id="rId2" Type="http://schemas.openxmlformats.org/officeDocument/2006/relationships/numbering" Target="numbering.xml"/><Relationship Id="rId16" Type="http://schemas.openxmlformats.org/officeDocument/2006/relationships/hyperlink" Target="https://en.wikipedia.org/wiki/Entrepreneurship" TargetMode="External"/><Relationship Id="rId20" Type="http://schemas.openxmlformats.org/officeDocument/2006/relationships/hyperlink" Target="https://en.wikipedia.org/wiki/Business_mod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earchenginejournal.com/sej-annual-report-state-digital-marketing-2017-data/187577/" TargetMode="External"/><Relationship Id="rId5" Type="http://schemas.openxmlformats.org/officeDocument/2006/relationships/settings" Target="settings.xml"/><Relationship Id="rId15" Type="http://schemas.openxmlformats.org/officeDocument/2006/relationships/hyperlink" Target="https://en.wikipedia.org/wiki/Founder_CEO" TargetMode="External"/><Relationship Id="rId23" Type="http://schemas.openxmlformats.org/officeDocument/2006/relationships/hyperlink" Target="https://www.searchenginejournal.com/sej-annual-report-state-digital-marketing-2017-data/187577/" TargetMode="External"/><Relationship Id="rId10" Type="http://schemas.openxmlformats.org/officeDocument/2006/relationships/image" Target="media/image2.png"/><Relationship Id="rId19" Type="http://schemas.openxmlformats.org/officeDocument/2006/relationships/hyperlink" Target="https://en.wikipedia.org/wiki/Lean_startu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2F51E-FC40-4A65-8111-4440474DE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Ehab</dc:creator>
  <cp:lastModifiedBy>Nour EL-hoda</cp:lastModifiedBy>
  <cp:revision>2</cp:revision>
  <dcterms:created xsi:type="dcterms:W3CDTF">2019-02-14T10:54:00Z</dcterms:created>
  <dcterms:modified xsi:type="dcterms:W3CDTF">2019-02-14T10:54:00Z</dcterms:modified>
</cp:coreProperties>
</file>